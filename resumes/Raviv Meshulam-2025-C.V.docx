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0C" w:rsidRDefault="003E5CAE" w:rsidP="003E5CAE">
      <w:pPr>
        <w:tabs>
          <w:tab w:val="right" w:pos="0"/>
        </w:tabs>
        <w:suppressAutoHyphens/>
        <w:spacing w:after="0" w:line="240" w:lineRule="auto"/>
        <w:ind w:right="180"/>
        <w:rPr>
          <w:rFonts w:ascii="Arial" w:eastAsia="Times New Roman" w:hAnsi="Arial" w:cs="Arial"/>
          <w:b/>
          <w:bCs/>
          <w:u w:val="single"/>
          <w:rtl/>
          <w:lang w:eastAsia="he-IL"/>
        </w:rPr>
      </w:pPr>
      <w:r>
        <w:rPr>
          <w:rFonts w:ascii="Arial" w:hAnsi="Arial" w:cs="Arial" w:hint="cs"/>
          <w:b/>
          <w:bCs/>
          <w:rtl/>
        </w:rPr>
        <w:t xml:space="preserve">                                     </w:t>
      </w:r>
      <w:r w:rsidR="00646D1C" w:rsidRPr="00540C66">
        <w:rPr>
          <w:rFonts w:ascii="Arial" w:hAnsi="Arial" w:cs="Arial"/>
          <w:b/>
          <w:bCs/>
          <w:rtl/>
        </w:rPr>
        <w:t>מצב משפחתי</w:t>
      </w:r>
      <w:r w:rsidR="00646D1C" w:rsidRPr="00540C66">
        <w:rPr>
          <w:rFonts w:ascii="Arial" w:hAnsi="Arial" w:cs="Arial"/>
          <w:rtl/>
        </w:rPr>
        <w:t xml:space="preserve">: נשוי + </w:t>
      </w:r>
      <w:r w:rsidR="00646D1C">
        <w:rPr>
          <w:rFonts w:ascii="Arial" w:hAnsi="Arial" w:cs="Arial" w:hint="cs"/>
          <w:rtl/>
        </w:rPr>
        <w:t>2</w:t>
      </w:r>
      <w:r w:rsidR="00646D1C" w:rsidRPr="00540C66">
        <w:rPr>
          <w:rFonts w:ascii="Arial" w:hAnsi="Arial" w:cs="Arial"/>
          <w:rtl/>
        </w:rPr>
        <w:t xml:space="preserve"> | </w:t>
      </w:r>
      <w:r w:rsidR="00646D1C" w:rsidRPr="00646D1C">
        <w:rPr>
          <w:rFonts w:ascii="Arial" w:hAnsi="Arial" w:cs="Arial" w:hint="cs"/>
          <w:b/>
          <w:bCs/>
          <w:rtl/>
        </w:rPr>
        <w:t>מגורים:</w:t>
      </w:r>
      <w:r w:rsidR="00646D1C">
        <w:rPr>
          <w:rFonts w:ascii="Arial" w:hAnsi="Arial" w:cs="Arial" w:hint="cs"/>
          <w:rtl/>
        </w:rPr>
        <w:t xml:space="preserve"> חולון | </w:t>
      </w:r>
      <w:r w:rsidR="00646D1C" w:rsidRPr="00540C66">
        <w:rPr>
          <w:rFonts w:ascii="Arial" w:hAnsi="Arial" w:cs="Arial"/>
          <w:b/>
          <w:bCs/>
          <w:rtl/>
        </w:rPr>
        <w:t>שנת לידה</w:t>
      </w:r>
      <w:r w:rsidR="00646D1C" w:rsidRPr="00540C66">
        <w:rPr>
          <w:rFonts w:ascii="Arial" w:hAnsi="Arial" w:cs="Arial"/>
          <w:rtl/>
        </w:rPr>
        <w:t>: 198</w:t>
      </w:r>
      <w:r w:rsidR="00646D1C">
        <w:rPr>
          <w:rFonts w:ascii="Arial" w:hAnsi="Arial" w:cs="Arial" w:hint="cs"/>
          <w:rtl/>
        </w:rPr>
        <w:t xml:space="preserve">9 </w:t>
      </w:r>
    </w:p>
    <w:p w:rsidR="003E5CAE" w:rsidRDefault="003E5CAE" w:rsidP="003E5CAE">
      <w:pPr>
        <w:tabs>
          <w:tab w:val="right" w:pos="0"/>
        </w:tabs>
        <w:suppressAutoHyphens/>
        <w:spacing w:after="0" w:line="240" w:lineRule="auto"/>
        <w:ind w:right="180"/>
        <w:rPr>
          <w:rFonts w:ascii="Arial" w:eastAsia="Times New Roman" w:hAnsi="Arial" w:cs="Arial"/>
          <w:b/>
          <w:bCs/>
          <w:u w:val="single"/>
          <w:rtl/>
          <w:lang w:eastAsia="he-IL"/>
        </w:rPr>
      </w:pPr>
    </w:p>
    <w:p w:rsidR="00404D0C" w:rsidRPr="003E5CAE" w:rsidRDefault="003E5CAE" w:rsidP="007D0683">
      <w:pPr>
        <w:tabs>
          <w:tab w:val="right" w:pos="0"/>
        </w:tabs>
        <w:suppressAutoHyphens/>
        <w:spacing w:after="0" w:line="240" w:lineRule="auto"/>
        <w:ind w:left="227" w:right="180"/>
        <w:rPr>
          <w:rFonts w:ascii="Arial" w:eastAsia="Times New Roman" w:hAnsi="Arial" w:cs="Arial"/>
          <w:sz w:val="21"/>
          <w:szCs w:val="21"/>
          <w:rtl/>
          <w:lang w:eastAsia="he-IL"/>
        </w:rPr>
      </w:pPr>
      <w:r>
        <w:rPr>
          <w:rFonts w:ascii="Arial" w:hAnsi="Arial" w:cs="Arial"/>
          <w:b/>
          <w:bCs/>
          <w:sz w:val="23"/>
          <w:szCs w:val="23"/>
          <w:u w:val="single"/>
          <w:rtl/>
        </w:rPr>
        <w:t>כישורים אישיים</w:t>
      </w:r>
      <w:r>
        <w:rPr>
          <w:rFonts w:ascii="Arial" w:hAnsi="Arial" w:cs="Arial" w:hint="cs"/>
          <w:b/>
          <w:bCs/>
          <w:sz w:val="23"/>
          <w:szCs w:val="23"/>
          <w:u w:val="single"/>
          <w:rtl/>
        </w:rPr>
        <w:t>:</w:t>
      </w:r>
      <w:r w:rsidRPr="003E5CAE">
        <w:rPr>
          <w:rFonts w:ascii="Arial" w:hAnsi="Arial" w:cs="Arial" w:hint="cs"/>
          <w:b/>
          <w:bCs/>
          <w:sz w:val="23"/>
          <w:szCs w:val="23"/>
          <w:rtl/>
        </w:rPr>
        <w:t xml:space="preserve"> </w:t>
      </w:r>
      <w:r w:rsidR="00404D0C" w:rsidRPr="00404D0C">
        <w:rPr>
          <w:rFonts w:ascii="Arial" w:eastAsia="Times New Roman" w:hAnsi="Arial" w:cs="Arial"/>
          <w:rtl/>
          <w:lang w:eastAsia="he-IL"/>
        </w:rPr>
        <w:t>מחויבות</w:t>
      </w:r>
      <w:r>
        <w:rPr>
          <w:rFonts w:ascii="Arial" w:eastAsia="Times New Roman" w:hAnsi="Arial" w:cs="Arial" w:hint="cs"/>
          <w:rtl/>
          <w:lang w:eastAsia="he-IL"/>
        </w:rPr>
        <w:t xml:space="preserve"> ו</w:t>
      </w:r>
      <w:r w:rsidR="00404D0C">
        <w:rPr>
          <w:rFonts w:ascii="Arial" w:eastAsia="Times New Roman" w:hAnsi="Arial" w:cs="Arial"/>
          <w:rtl/>
          <w:lang w:eastAsia="he-IL"/>
        </w:rPr>
        <w:t>מסירות לעבודה,</w:t>
      </w:r>
      <w:r w:rsidR="00404D0C">
        <w:rPr>
          <w:rFonts w:ascii="Arial" w:eastAsia="Times New Roman" w:hAnsi="Arial" w:cs="Arial" w:hint="cs"/>
          <w:rtl/>
          <w:lang w:eastAsia="he-IL"/>
        </w:rPr>
        <w:t xml:space="preserve"> י</w:t>
      </w:r>
      <w:r w:rsidR="007D0683">
        <w:rPr>
          <w:rFonts w:ascii="Arial" w:eastAsia="Times New Roman" w:hAnsi="Arial" w:cs="Arial" w:hint="cs"/>
          <w:rtl/>
          <w:lang w:eastAsia="he-IL"/>
        </w:rPr>
        <w:t xml:space="preserve">כולת פתרון תקלות בזמן אמת בשטח, </w:t>
      </w:r>
      <w:r w:rsidR="00404D0C" w:rsidRPr="00404D0C">
        <w:rPr>
          <w:rFonts w:ascii="Arial" w:eastAsia="Times New Roman" w:hAnsi="Arial" w:cs="Arial"/>
          <w:rtl/>
          <w:lang w:eastAsia="he-IL"/>
        </w:rPr>
        <w:t xml:space="preserve">תקשורת בין אישית </w:t>
      </w:r>
      <w:r w:rsidR="00796BEA">
        <w:rPr>
          <w:rFonts w:ascii="Arial" w:eastAsia="Times New Roman" w:hAnsi="Arial" w:cs="Arial" w:hint="cs"/>
          <w:rtl/>
          <w:lang w:eastAsia="he-IL"/>
        </w:rPr>
        <w:t>מעולה, יכולת              לימודי עצמי</w:t>
      </w:r>
      <w:r w:rsidR="00796BEA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גבוהה.</w:t>
      </w:r>
    </w:p>
    <w:p w:rsidR="00486F24" w:rsidRDefault="00486F24" w:rsidP="00404D0C">
      <w:pPr>
        <w:tabs>
          <w:tab w:val="right" w:pos="0"/>
        </w:tabs>
        <w:suppressAutoHyphens/>
        <w:spacing w:after="0" w:line="240" w:lineRule="auto"/>
        <w:ind w:right="180"/>
        <w:rPr>
          <w:rFonts w:ascii="Arial" w:eastAsia="Times New Roman" w:hAnsi="Arial" w:cs="Arial"/>
          <w:b/>
          <w:bCs/>
          <w:u w:val="single"/>
          <w:rtl/>
          <w:lang w:eastAsia="he-IL"/>
        </w:rPr>
      </w:pPr>
    </w:p>
    <w:p w:rsidR="00486F24" w:rsidRDefault="00486F24" w:rsidP="00486F24">
      <w:pPr>
        <w:tabs>
          <w:tab w:val="right" w:pos="0"/>
        </w:tabs>
        <w:suppressAutoHyphens/>
        <w:spacing w:after="0" w:line="240" w:lineRule="auto"/>
        <w:ind w:right="180"/>
        <w:rPr>
          <w:rFonts w:ascii="Arial" w:eastAsia="Times New Roman" w:hAnsi="Arial" w:cs="Arial"/>
          <w:b/>
          <w:bCs/>
          <w:u w:val="single"/>
          <w:rtl/>
          <w:lang w:eastAsia="he-IL"/>
        </w:rPr>
      </w:pPr>
      <w:r w:rsidRPr="00486F24">
        <w:rPr>
          <w:rFonts w:ascii="Arial" w:hAnsi="Arial" w:cs="Arial" w:hint="cs"/>
          <w:b/>
          <w:bCs/>
          <w:sz w:val="23"/>
          <w:szCs w:val="23"/>
          <w:rtl/>
        </w:rPr>
        <w:t xml:space="preserve">    </w:t>
      </w:r>
      <w:r w:rsidRPr="00504B44">
        <w:rPr>
          <w:rFonts w:ascii="Arial" w:hAnsi="Arial" w:cs="Arial"/>
          <w:b/>
          <w:bCs/>
          <w:sz w:val="23"/>
          <w:szCs w:val="23"/>
          <w:u w:val="single"/>
          <w:rtl/>
        </w:rPr>
        <w:t>תקציר קורות חיים</w:t>
      </w:r>
      <w:r>
        <w:rPr>
          <w:rFonts w:ascii="Arial" w:eastAsia="Times New Roman" w:hAnsi="Arial" w:cs="Arial" w:hint="cs"/>
          <w:b/>
          <w:bCs/>
          <w:u w:val="single"/>
          <w:rtl/>
          <w:lang w:eastAsia="he-IL"/>
        </w:rPr>
        <w:t>:</w:t>
      </w:r>
    </w:p>
    <w:p w:rsidR="00486F24" w:rsidRPr="00486F24" w:rsidRDefault="00486F24" w:rsidP="00FA5BA6">
      <w:pPr>
        <w:pStyle w:val="ListParagraph"/>
        <w:numPr>
          <w:ilvl w:val="0"/>
          <w:numId w:val="4"/>
        </w:numPr>
        <w:tabs>
          <w:tab w:val="right" w:pos="0"/>
        </w:tabs>
        <w:suppressAutoHyphens/>
        <w:spacing w:after="0" w:line="240" w:lineRule="auto"/>
        <w:ind w:right="180"/>
        <w:rPr>
          <w:rFonts w:ascii="Arial" w:eastAsia="Times New Roman" w:hAnsi="Arial" w:cs="Arial"/>
          <w:b/>
          <w:bCs/>
          <w:u w:val="single"/>
          <w:lang w:eastAsia="he-IL"/>
        </w:rPr>
      </w:pPr>
      <w:r>
        <w:rPr>
          <w:rFonts w:ascii="Arial" w:eastAsia="Times New Roman" w:hAnsi="Arial" w:cs="Arial" w:hint="cs"/>
          <w:rtl/>
          <w:lang w:eastAsia="he-IL"/>
        </w:rPr>
        <w:t>ניסיון של למעלה מ-</w:t>
      </w:r>
      <w:r w:rsidR="00FA5BA6">
        <w:rPr>
          <w:rFonts w:ascii="Arial" w:eastAsia="Times New Roman" w:hAnsi="Arial" w:cs="Arial" w:hint="cs"/>
          <w:rtl/>
          <w:lang w:eastAsia="he-IL"/>
        </w:rPr>
        <w:t>9</w:t>
      </w:r>
      <w:r>
        <w:rPr>
          <w:rFonts w:ascii="Arial" w:eastAsia="Times New Roman" w:hAnsi="Arial" w:cs="Arial" w:hint="cs"/>
          <w:rtl/>
          <w:lang w:eastAsia="he-IL"/>
        </w:rPr>
        <w:t xml:space="preserve"> שנים בניהול מטריציוני של קבלני משנה בפרויקטים.</w:t>
      </w:r>
    </w:p>
    <w:p w:rsidR="00486F24" w:rsidRPr="009D6D91" w:rsidRDefault="00486F24" w:rsidP="00486F24">
      <w:pPr>
        <w:pStyle w:val="ListParagraph"/>
        <w:numPr>
          <w:ilvl w:val="0"/>
          <w:numId w:val="4"/>
        </w:numPr>
        <w:tabs>
          <w:tab w:val="right" w:pos="0"/>
        </w:tabs>
        <w:suppressAutoHyphens/>
        <w:spacing w:after="0" w:line="240" w:lineRule="auto"/>
        <w:ind w:right="180"/>
        <w:rPr>
          <w:rFonts w:ascii="Arial" w:eastAsia="Times New Roman" w:hAnsi="Arial" w:cs="Arial"/>
          <w:b/>
          <w:bCs/>
          <w:u w:val="single"/>
          <w:lang w:eastAsia="he-IL"/>
        </w:rPr>
      </w:pPr>
      <w:r>
        <w:rPr>
          <w:rFonts w:ascii="Arial" w:eastAsia="Times New Roman" w:hAnsi="Arial" w:cs="Arial" w:hint="cs"/>
          <w:rtl/>
          <w:lang w:eastAsia="he-IL"/>
        </w:rPr>
        <w:t>ניסיון בכתיבת מדריכי פעולה להתקנה</w:t>
      </w:r>
      <w:r w:rsidR="009D6D91">
        <w:rPr>
          <w:rFonts w:ascii="Arial" w:eastAsia="Times New Roman" w:hAnsi="Arial" w:cs="Arial" w:hint="cs"/>
          <w:rtl/>
          <w:lang w:eastAsia="he-IL"/>
        </w:rPr>
        <w:t>.</w:t>
      </w:r>
    </w:p>
    <w:p w:rsidR="009D6D91" w:rsidRPr="00486F24" w:rsidRDefault="009D6D91" w:rsidP="009D6D91">
      <w:pPr>
        <w:pStyle w:val="ListParagraph"/>
        <w:numPr>
          <w:ilvl w:val="0"/>
          <w:numId w:val="4"/>
        </w:numPr>
        <w:tabs>
          <w:tab w:val="right" w:pos="0"/>
        </w:tabs>
        <w:suppressAutoHyphens/>
        <w:spacing w:after="0" w:line="240" w:lineRule="auto"/>
        <w:ind w:right="180"/>
        <w:rPr>
          <w:rFonts w:ascii="Arial" w:eastAsia="Times New Roman" w:hAnsi="Arial" w:cs="Arial"/>
          <w:b/>
          <w:bCs/>
          <w:u w:val="single"/>
          <w:rtl/>
          <w:lang w:eastAsia="he-IL"/>
        </w:rPr>
      </w:pPr>
      <w:r>
        <w:rPr>
          <w:rFonts w:ascii="Arial" w:eastAsia="Times New Roman" w:hAnsi="Arial" w:cs="Arial" w:hint="cs"/>
          <w:rtl/>
          <w:lang w:eastAsia="he-IL"/>
        </w:rPr>
        <w:t>כתיבת מתודולוגיות</w:t>
      </w:r>
      <w:bookmarkStart w:id="0" w:name="_GoBack"/>
      <w:bookmarkEnd w:id="0"/>
      <w:r>
        <w:rPr>
          <w:rFonts w:ascii="Arial" w:eastAsia="Times New Roman" w:hAnsi="Arial" w:cs="Arial" w:hint="cs"/>
          <w:rtl/>
          <w:lang w:eastAsia="he-IL"/>
        </w:rPr>
        <w:t xml:space="preserve"> ונהלי עבודה.</w:t>
      </w:r>
    </w:p>
    <w:p w:rsidR="00EC376F" w:rsidRDefault="00EC376F" w:rsidP="009A2A3C">
      <w:pPr>
        <w:suppressAutoHyphens/>
        <w:spacing w:after="0" w:line="312" w:lineRule="auto"/>
        <w:rPr>
          <w:rFonts w:ascii="Arial" w:eastAsia="Times New Roman" w:hAnsi="Arial" w:cs="Arial"/>
          <w:b/>
          <w:bCs/>
          <w:u w:val="single"/>
          <w:rtl/>
          <w:lang w:eastAsia="he-IL"/>
        </w:rPr>
      </w:pPr>
    </w:p>
    <w:p w:rsidR="00EC376F" w:rsidRDefault="00EC376F" w:rsidP="009A2A3C">
      <w:pPr>
        <w:suppressAutoHyphens/>
        <w:spacing w:after="0" w:line="312" w:lineRule="auto"/>
        <w:rPr>
          <w:rFonts w:ascii="Arial" w:eastAsia="Times New Roman" w:hAnsi="Arial" w:cs="Arial"/>
          <w:b/>
          <w:bCs/>
          <w:u w:val="single"/>
          <w:rtl/>
          <w:lang w:eastAsia="he-IL"/>
        </w:rPr>
      </w:pPr>
    </w:p>
    <w:p w:rsidR="009A2A3C" w:rsidRPr="009A2A3C" w:rsidRDefault="009A2A3C" w:rsidP="009A2A3C">
      <w:pPr>
        <w:suppressAutoHyphens/>
        <w:spacing w:after="0" w:line="312" w:lineRule="auto"/>
        <w:rPr>
          <w:rFonts w:ascii="Arial" w:eastAsia="Times New Roman" w:hAnsi="Arial" w:cs="Arial"/>
          <w:b/>
          <w:bCs/>
          <w:sz w:val="21"/>
          <w:szCs w:val="21"/>
          <w:rtl/>
          <w:lang w:eastAsia="he-IL"/>
        </w:rPr>
      </w:pPr>
      <w:r w:rsidRPr="009A2A3C">
        <w:rPr>
          <w:rFonts w:ascii="Arial" w:eastAsia="Times New Roman" w:hAnsi="Arial" w:cs="Arial" w:hint="cs"/>
          <w:b/>
          <w:bCs/>
          <w:rtl/>
          <w:lang w:eastAsia="he-IL"/>
        </w:rPr>
        <w:t xml:space="preserve">    </w:t>
      </w:r>
      <w:r w:rsidRPr="009A2A3C">
        <w:rPr>
          <w:rFonts w:ascii="Arial" w:eastAsia="Times New Roman" w:hAnsi="Arial" w:cs="Arial" w:hint="eastAsia"/>
          <w:b/>
          <w:bCs/>
          <w:u w:val="single"/>
          <w:rtl/>
          <w:lang w:eastAsia="he-IL"/>
        </w:rPr>
        <w:t>ניסיון מקצועי</w:t>
      </w:r>
      <w:r w:rsidRPr="009A2A3C">
        <w:rPr>
          <w:rFonts w:ascii="Arial" w:eastAsia="Times New Roman" w:hAnsi="Arial" w:cs="Arial" w:hint="eastAsia"/>
          <w:rtl/>
          <w:lang w:eastAsia="he-IL"/>
        </w:rPr>
        <w:t>:</w:t>
      </w:r>
      <w:r w:rsidRPr="009A2A3C">
        <w:rPr>
          <w:rFonts w:ascii="Arial" w:eastAsia="Times New Roman" w:hAnsi="Arial" w:cs="Arial" w:hint="eastAsia"/>
          <w:b/>
          <w:bCs/>
          <w:u w:val="single"/>
          <w:rtl/>
          <w:lang w:eastAsia="he-IL"/>
        </w:rPr>
        <w:t xml:space="preserve"> </w:t>
      </w:r>
    </w:p>
    <w:p w:rsidR="009A2A3C" w:rsidRPr="009A2A3C" w:rsidRDefault="00F81BF2" w:rsidP="00F81BF2">
      <w:pPr>
        <w:suppressAutoHyphens/>
        <w:spacing w:after="0" w:line="312" w:lineRule="auto"/>
        <w:ind w:left="227"/>
        <w:rPr>
          <w:rFonts w:ascii="Arial" w:eastAsia="Times New Roman" w:hAnsi="Arial" w:cs="Arial"/>
          <w:sz w:val="21"/>
          <w:szCs w:val="21"/>
          <w:rtl/>
          <w:lang w:eastAsia="he-IL"/>
        </w:rPr>
      </w:pPr>
      <w:r>
        <w:rPr>
          <w:rFonts w:ascii="Arial" w:eastAsia="Times New Roman" w:hAnsi="Arial" w:cs="Arial" w:hint="cs"/>
          <w:b/>
          <w:bCs/>
          <w:sz w:val="21"/>
          <w:szCs w:val="21"/>
          <w:rtl/>
          <w:lang w:eastAsia="he-IL"/>
        </w:rPr>
        <w:t xml:space="preserve"> </w:t>
      </w:r>
      <w:r w:rsidR="009A2A3C" w:rsidRPr="009A2A3C">
        <w:rPr>
          <w:rFonts w:ascii="Arial" w:eastAsia="Times New Roman" w:hAnsi="Arial" w:cs="Arial" w:hint="eastAsia"/>
          <w:b/>
          <w:bCs/>
          <w:sz w:val="21"/>
          <w:szCs w:val="21"/>
          <w:rtl/>
          <w:lang w:eastAsia="he-IL"/>
        </w:rPr>
        <w:t>2018</w:t>
      </w:r>
      <w:r>
        <w:rPr>
          <w:rFonts w:ascii="Arial" w:eastAsia="Times New Roman" w:hAnsi="Arial" w:cs="Arial" w:hint="cs"/>
          <w:b/>
          <w:bCs/>
          <w:sz w:val="21"/>
          <w:szCs w:val="21"/>
          <w:rtl/>
          <w:lang w:eastAsia="he-IL"/>
        </w:rPr>
        <w:t xml:space="preserve"> - </w:t>
      </w:r>
      <w:r w:rsidR="009A2A3C" w:rsidRPr="009A2A3C">
        <w:rPr>
          <w:rFonts w:ascii="Arial" w:eastAsia="Times New Roman" w:hAnsi="Arial" w:cs="Arial" w:hint="eastAsia"/>
          <w:b/>
          <w:bCs/>
          <w:sz w:val="21"/>
          <w:szCs w:val="21"/>
          <w:rtl/>
          <w:lang w:eastAsia="he-IL"/>
        </w:rPr>
        <w:t xml:space="preserve">היום:  </w:t>
      </w:r>
      <w:r w:rsidR="009A2A3C" w:rsidRPr="005704AD"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>איש סיסטם</w:t>
      </w:r>
      <w:r w:rsidR="009A2A3C" w:rsidRPr="009A2A3C">
        <w:rPr>
          <w:rFonts w:ascii="Arial" w:eastAsia="Times New Roman" w:hAnsi="Arial" w:cs="Arial" w:hint="eastAsia"/>
          <w:b/>
          <w:bCs/>
          <w:sz w:val="21"/>
          <w:szCs w:val="21"/>
          <w:u w:val="single"/>
          <w:rtl/>
          <w:lang w:eastAsia="he-IL"/>
        </w:rPr>
        <w:t xml:space="preserve"> </w:t>
      </w:r>
      <w:r w:rsidR="009A2A3C" w:rsidRPr="005704AD"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 xml:space="preserve"> -</w:t>
      </w:r>
      <w:r w:rsidR="009A2A3C" w:rsidRPr="009A2A3C">
        <w:rPr>
          <w:rFonts w:ascii="Arial" w:eastAsia="Times New Roman" w:hAnsi="Arial" w:cs="Arial" w:hint="eastAsia"/>
          <w:b/>
          <w:bCs/>
          <w:sz w:val="21"/>
          <w:szCs w:val="21"/>
          <w:u w:val="single"/>
          <w:rtl/>
          <w:lang w:eastAsia="he-IL"/>
        </w:rPr>
        <w:t xml:space="preserve"> חברה בטחונית בקריית שדה התעופה. </w:t>
      </w:r>
    </w:p>
    <w:p w:rsidR="001253D6" w:rsidRPr="001253D6" w:rsidRDefault="001253D6" w:rsidP="001253D6">
      <w:pPr>
        <w:suppressAutoHyphens/>
        <w:spacing w:after="0" w:line="312" w:lineRule="auto"/>
        <w:ind w:left="566"/>
        <w:rPr>
          <w:rFonts w:ascii="Arial" w:eastAsia="Times New Roman" w:hAnsi="Arial" w:cs="Arial"/>
          <w:b/>
          <w:bCs/>
          <w:sz w:val="21"/>
          <w:szCs w:val="21"/>
          <w:u w:val="single"/>
          <w:lang w:eastAsia="he-IL"/>
        </w:rPr>
      </w:pPr>
      <w:r w:rsidRPr="001253D6"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>סיסטם:</w:t>
      </w:r>
    </w:p>
    <w:p w:rsidR="009A2A3C" w:rsidRPr="009A2A3C" w:rsidRDefault="009A2A3C" w:rsidP="00335035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הקמת סביבות </w:t>
      </w:r>
      <w:r w:rsidR="009D6D91">
        <w:rPr>
          <w:rFonts w:ascii="Arial" w:eastAsia="Times New Roman" w:hAnsi="Arial" w:cs="Arial"/>
          <w:sz w:val="21"/>
          <w:szCs w:val="21"/>
          <w:lang w:eastAsia="he-IL"/>
        </w:rPr>
        <w:t xml:space="preserve">LDAP Active Directory </w:t>
      </w:r>
      <w:r w:rsidR="009D6D91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וניהולן על ידי </w:t>
      </w:r>
      <w:r w:rsidR="009D6D91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פוליסות </w:t>
      </w:r>
      <w:r w:rsidR="009D6D91" w:rsidRPr="009A2A3C">
        <w:rPr>
          <w:rFonts w:ascii="Arial" w:eastAsia="Times New Roman" w:hAnsi="Arial" w:cs="Arial" w:hint="eastAsia"/>
          <w:sz w:val="21"/>
          <w:szCs w:val="21"/>
          <w:lang w:eastAsia="he-IL"/>
        </w:rPr>
        <w:t>GPO</w:t>
      </w:r>
      <w:r w:rsidR="009D6D91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הכוללות </w:t>
      </w:r>
      <w:r w:rsidR="009D6D91" w:rsidRPr="009A2A3C">
        <w:rPr>
          <w:rFonts w:ascii="Arial" w:eastAsia="Times New Roman" w:hAnsi="Arial" w:cs="Arial"/>
          <w:sz w:val="21"/>
          <w:szCs w:val="21"/>
          <w:lang w:eastAsia="he-IL"/>
        </w:rPr>
        <w:t>Batch Scripts / PS</w:t>
      </w:r>
      <w:r w:rsidR="009D6D91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.</w:t>
      </w:r>
    </w:p>
    <w:p w:rsidR="009A2A3C" w:rsidRPr="009A2A3C" w:rsidRDefault="009A2A3C" w:rsidP="00AF7F51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הקמת </w:t>
      </w:r>
      <w:r w:rsidRPr="009A2A3C">
        <w:rPr>
          <w:rFonts w:ascii="Arial" w:eastAsia="Times New Roman" w:hAnsi="Arial" w:cs="Arial"/>
          <w:sz w:val="21"/>
          <w:szCs w:val="21"/>
          <w:lang w:eastAsia="he-IL"/>
        </w:rPr>
        <w:t>E</w:t>
      </w:r>
      <w:r w:rsidR="009D6D91">
        <w:rPr>
          <w:rFonts w:ascii="Arial" w:eastAsia="Times New Roman" w:hAnsi="Arial" w:cs="Arial"/>
          <w:sz w:val="21"/>
          <w:szCs w:val="21"/>
          <w:lang w:eastAsia="he-IL"/>
        </w:rPr>
        <w:t>SXi</w:t>
      </w:r>
      <w:r w:rsidRPr="009A2A3C">
        <w:rPr>
          <w:rFonts w:ascii="Arial" w:eastAsia="Times New Roman" w:hAnsi="Arial" w:cs="Arial"/>
          <w:sz w:val="21"/>
          <w:szCs w:val="21"/>
          <w:lang w:eastAsia="he-IL"/>
        </w:rPr>
        <w:t xml:space="preserve"> Hosts 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וניהולם תחת </w:t>
      </w:r>
      <w:r w:rsidR="009D6D91">
        <w:rPr>
          <w:rFonts w:ascii="Arial" w:eastAsia="Times New Roman" w:hAnsi="Arial" w:cs="Arial"/>
          <w:sz w:val="21"/>
          <w:szCs w:val="21"/>
          <w:lang w:eastAsia="he-IL"/>
        </w:rPr>
        <w:t>vC</w:t>
      </w:r>
      <w:r w:rsidRPr="009A2A3C">
        <w:rPr>
          <w:rFonts w:ascii="Arial" w:eastAsia="Times New Roman" w:hAnsi="Arial" w:cs="Arial"/>
          <w:sz w:val="21"/>
          <w:szCs w:val="21"/>
          <w:lang w:eastAsia="he-IL"/>
        </w:rPr>
        <w:t>enter</w:t>
      </w:r>
      <w:r w:rsidR="009D6D91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, </w:t>
      </w:r>
      <w:r w:rsidR="00AF7F51">
        <w:rPr>
          <w:rFonts w:ascii="Arial" w:eastAsia="Times New Roman" w:hAnsi="Arial" w:cs="Arial" w:hint="cs"/>
          <w:sz w:val="21"/>
          <w:szCs w:val="21"/>
          <w:rtl/>
          <w:lang w:eastAsia="he-IL"/>
        </w:rPr>
        <w:t>יישום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Pr="009A2A3C">
        <w:rPr>
          <w:rFonts w:ascii="Arial" w:eastAsia="Times New Roman" w:hAnsi="Arial" w:cs="Arial"/>
          <w:sz w:val="21"/>
          <w:szCs w:val="21"/>
          <w:lang w:eastAsia="he-IL"/>
        </w:rPr>
        <w:t>Patches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="009D6D91">
        <w:rPr>
          <w:rFonts w:ascii="Arial" w:eastAsia="Times New Roman" w:hAnsi="Arial" w:cs="Arial" w:hint="cs"/>
          <w:sz w:val="21"/>
          <w:szCs w:val="21"/>
          <w:rtl/>
          <w:lang w:eastAsia="he-IL"/>
        </w:rPr>
        <w:t>ותחזוקה שוטפת</w:t>
      </w:r>
      <w:r w:rsidR="009A548F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בהתאם ל </w:t>
      </w:r>
      <w:r w:rsidR="007675A6">
        <w:rPr>
          <w:rFonts w:ascii="Arial" w:eastAsia="Times New Roman" w:hAnsi="Arial" w:cs="Arial"/>
          <w:sz w:val="21"/>
          <w:szCs w:val="21"/>
          <w:rtl/>
          <w:lang w:eastAsia="he-IL"/>
        </w:rPr>
        <w:t>–</w:t>
      </w:r>
      <w:r w:rsidR="009A548F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 w:rsidR="009A548F">
        <w:rPr>
          <w:rFonts w:ascii="Arial" w:eastAsia="Times New Roman" w:hAnsi="Arial" w:cs="Arial"/>
          <w:sz w:val="21"/>
          <w:szCs w:val="21"/>
          <w:lang w:eastAsia="he-IL"/>
        </w:rPr>
        <w:t>CVE</w:t>
      </w:r>
      <w:r w:rsidR="007675A6">
        <w:rPr>
          <w:rFonts w:ascii="Arial" w:eastAsia="Times New Roman" w:hAnsi="Arial" w:cs="Arial"/>
          <w:sz w:val="21"/>
          <w:szCs w:val="21"/>
          <w:lang w:eastAsia="he-IL"/>
        </w:rPr>
        <w:t>'</w:t>
      </w:r>
      <w:r w:rsidR="009A548F">
        <w:rPr>
          <w:rFonts w:ascii="Arial" w:eastAsia="Times New Roman" w:hAnsi="Arial" w:cs="Arial"/>
          <w:sz w:val="21"/>
          <w:szCs w:val="21"/>
          <w:lang w:eastAsia="he-IL"/>
        </w:rPr>
        <w:t>s</w:t>
      </w:r>
      <w:r w:rsidR="009A548F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המפורסמים מעת לעת.</w:t>
      </w:r>
    </w:p>
    <w:p w:rsidR="009A2A3C" w:rsidRPr="009A2A3C" w:rsidRDefault="009A2A3C" w:rsidP="009A548F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עבודה שוטפת </w:t>
      </w:r>
      <w:r w:rsidR="009A548F">
        <w:rPr>
          <w:rFonts w:ascii="Arial" w:eastAsia="Times New Roman" w:hAnsi="Arial" w:cs="Arial" w:hint="cs"/>
          <w:sz w:val="21"/>
          <w:szCs w:val="21"/>
          <w:rtl/>
          <w:lang w:eastAsia="he-IL"/>
        </w:rPr>
        <w:t>ותחזוקת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תעודות </w:t>
      </w:r>
      <w:r w:rsidR="009D6D91">
        <w:rPr>
          <w:rFonts w:ascii="Arial" w:eastAsia="Times New Roman" w:hAnsi="Arial" w:cs="Arial"/>
          <w:sz w:val="21"/>
          <w:szCs w:val="21"/>
          <w:lang w:eastAsia="he-IL"/>
        </w:rPr>
        <w:t>SSL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="009D6D91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מול פרוי</w:t>
      </w:r>
      <w:r w:rsidR="009D6D91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קטים מבוססי </w:t>
      </w:r>
      <w:r w:rsidR="009D6D91">
        <w:rPr>
          <w:rFonts w:ascii="Arial" w:eastAsia="Times New Roman" w:hAnsi="Arial" w:cs="Arial" w:hint="cs"/>
          <w:sz w:val="21"/>
          <w:szCs w:val="21"/>
          <w:lang w:eastAsia="he-IL"/>
        </w:rPr>
        <w:t>IIS</w:t>
      </w:r>
      <w:r w:rsidR="009D6D91">
        <w:rPr>
          <w:rFonts w:ascii="Arial" w:eastAsia="Times New Roman" w:hAnsi="Arial" w:cs="Arial" w:hint="cs"/>
          <w:sz w:val="21"/>
          <w:szCs w:val="21"/>
          <w:rtl/>
          <w:lang w:eastAsia="he-IL"/>
        </w:rPr>
        <w:t>.</w:t>
      </w:r>
    </w:p>
    <w:p w:rsidR="009A2A3C" w:rsidRDefault="009A2A3C" w:rsidP="00FA595D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עבודה</w:t>
      </w:r>
      <w:r w:rsidR="001253D6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שוטפת עם פתרון </w:t>
      </w:r>
      <w:r w:rsidR="001253D6">
        <w:rPr>
          <w:rFonts w:ascii="Arial" w:eastAsia="Times New Roman" w:hAnsi="Arial" w:cs="Arial" w:hint="cs"/>
          <w:sz w:val="21"/>
          <w:szCs w:val="21"/>
          <w:lang w:eastAsia="he-IL"/>
        </w:rPr>
        <w:t>MDM</w:t>
      </w:r>
      <w:r w:rsidR="001253D6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לניהול מובייל -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Pr="009A2A3C">
        <w:rPr>
          <w:rFonts w:ascii="Arial" w:eastAsia="Times New Roman" w:hAnsi="Arial" w:cs="Arial"/>
          <w:sz w:val="21"/>
          <w:szCs w:val="21"/>
          <w:lang w:eastAsia="he-IL"/>
        </w:rPr>
        <w:t>VMware AirWatch</w:t>
      </w:r>
      <w:r w:rsidR="00FA595D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- </w:t>
      </w:r>
      <w:r w:rsidR="001253D6">
        <w:rPr>
          <w:rFonts w:ascii="Arial" w:eastAsia="Times New Roman" w:hAnsi="Arial" w:cs="Arial" w:hint="cs"/>
          <w:sz w:val="21"/>
          <w:szCs w:val="21"/>
          <w:rtl/>
          <w:lang w:eastAsia="he-IL"/>
        </w:rPr>
        <w:t>ניהול</w:t>
      </w:r>
      <w:r w:rsidR="009745ED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גרסאות</w:t>
      </w:r>
      <w:r w:rsidRPr="009A2A3C">
        <w:rPr>
          <w:rFonts w:ascii="Arial" w:eastAsia="Times New Roman" w:hAnsi="Arial" w:cs="Arial"/>
          <w:sz w:val="21"/>
          <w:szCs w:val="21"/>
          <w:lang w:eastAsia="he-IL"/>
        </w:rPr>
        <w:t>/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י</w:t>
      </w:r>
      <w:r w:rsidR="00FA595D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צירת </w:t>
      </w:r>
      <w:r w:rsidR="008C50C6">
        <w:rPr>
          <w:rFonts w:ascii="Arial" w:eastAsia="Times New Roman" w:hAnsi="Arial" w:cs="Arial" w:hint="cs"/>
          <w:sz w:val="21"/>
          <w:szCs w:val="21"/>
          <w:rtl/>
          <w:lang w:eastAsia="he-IL"/>
        </w:rPr>
        <w:t>"</w:t>
      </w:r>
      <w:r w:rsidR="00FA595D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קיוסקים</w:t>
      </w:r>
      <w:r w:rsidR="008C50C6">
        <w:rPr>
          <w:rFonts w:ascii="Arial" w:eastAsia="Times New Roman" w:hAnsi="Arial" w:cs="Arial" w:hint="cs"/>
          <w:sz w:val="21"/>
          <w:szCs w:val="21"/>
          <w:rtl/>
          <w:lang w:eastAsia="he-IL"/>
        </w:rPr>
        <w:t>" ושליטה ברכיבי-קצה.</w:t>
      </w:r>
    </w:p>
    <w:p w:rsidR="001253D6" w:rsidRPr="00FA595D" w:rsidRDefault="00FA595D" w:rsidP="00FA595D">
      <w:pPr>
        <w:suppressAutoHyphens/>
        <w:spacing w:after="0" w:line="312" w:lineRule="auto"/>
        <w:ind w:left="566"/>
        <w:rPr>
          <w:rFonts w:ascii="Arial" w:eastAsia="Times New Roman" w:hAnsi="Arial" w:cs="Arial"/>
          <w:b/>
          <w:bCs/>
          <w:sz w:val="21"/>
          <w:szCs w:val="21"/>
          <w:u w:val="single"/>
          <w:lang w:eastAsia="he-IL"/>
        </w:rPr>
      </w:pPr>
      <w:r w:rsidRPr="00FA595D"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>אבטחת מידע:</w:t>
      </w:r>
    </w:p>
    <w:p w:rsidR="001253D6" w:rsidRDefault="001253D6" w:rsidP="005E4B27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הגדרת חוקות ב-</w:t>
      </w:r>
      <w:r w:rsidRPr="009A2A3C">
        <w:rPr>
          <w:rFonts w:ascii="Arial" w:eastAsia="Times New Roman" w:hAnsi="Arial" w:cs="Arial"/>
          <w:sz w:val="21"/>
          <w:szCs w:val="21"/>
          <w:lang w:eastAsia="he-IL"/>
        </w:rPr>
        <w:t>Fortinet</w:t>
      </w:r>
      <w:r w:rsid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ו</w:t>
      </w:r>
      <w:r w:rsidR="007A2F5B">
        <w:rPr>
          <w:rFonts w:ascii="Arial" w:eastAsia="Times New Roman" w:hAnsi="Arial" w:cs="Arial"/>
          <w:sz w:val="21"/>
          <w:szCs w:val="21"/>
          <w:lang w:eastAsia="he-IL"/>
        </w:rPr>
        <w:t>Tunnel-</w:t>
      </w:r>
      <w:r w:rsidR="005E4B27">
        <w:rPr>
          <w:rFonts w:ascii="Arial" w:eastAsia="Times New Roman" w:hAnsi="Arial" w:cs="Arial"/>
          <w:sz w:val="21"/>
          <w:szCs w:val="21"/>
          <w:lang w:eastAsia="he-IL"/>
        </w:rPr>
        <w:t xml:space="preserve"> </w:t>
      </w:r>
      <w:r w:rsidR="00E034D4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בין אתרים, 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בדיקות </w:t>
      </w:r>
      <w:r w:rsidR="00FA595D">
        <w:rPr>
          <w:rFonts w:ascii="Arial" w:eastAsia="Times New Roman" w:hAnsi="Arial" w:cs="Arial" w:hint="cs"/>
          <w:sz w:val="21"/>
          <w:szCs w:val="21"/>
          <w:rtl/>
          <w:lang w:eastAsia="he-IL"/>
        </w:rPr>
        <w:t>חסימות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ב</w:t>
      </w:r>
      <w:r w:rsidRPr="009A2A3C">
        <w:rPr>
          <w:rFonts w:ascii="Arial" w:eastAsia="Times New Roman" w:hAnsi="Arial" w:cs="Arial" w:hint="eastAsia"/>
          <w:sz w:val="21"/>
          <w:szCs w:val="21"/>
          <w:lang w:eastAsia="he-IL"/>
        </w:rPr>
        <w:t>F</w:t>
      </w:r>
      <w:r w:rsidRPr="009A2A3C">
        <w:rPr>
          <w:rFonts w:ascii="Arial" w:eastAsia="Times New Roman" w:hAnsi="Arial" w:cs="Arial"/>
          <w:sz w:val="21"/>
          <w:szCs w:val="21"/>
          <w:lang w:eastAsia="he-IL"/>
        </w:rPr>
        <w:t xml:space="preserve">ortiAnalyzer 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>והטמעת ציוד</w:t>
      </w:r>
      <w:r w:rsidR="00C9543F">
        <w:rPr>
          <w:rFonts w:ascii="Arial" w:eastAsia="Times New Roman" w:hAnsi="Arial" w:cs="Arial" w:hint="cs"/>
          <w:sz w:val="21"/>
          <w:szCs w:val="21"/>
          <w:rtl/>
          <w:lang w:eastAsia="he-IL"/>
        </w:rPr>
        <w:t>י תקשורת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בסביבת הלקוח.</w:t>
      </w:r>
    </w:p>
    <w:p w:rsidR="005E4B27" w:rsidRPr="009A2A3C" w:rsidRDefault="005E4B27" w:rsidP="005E4B27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פתרון תקלות </w:t>
      </w:r>
      <w:r>
        <w:rPr>
          <w:rFonts w:ascii="Arial" w:eastAsia="Times New Roman" w:hAnsi="Arial" w:cs="Arial"/>
          <w:sz w:val="21"/>
          <w:szCs w:val="21"/>
          <w:lang w:eastAsia="he-IL"/>
        </w:rPr>
        <w:t xml:space="preserve">Tunnels 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ב</w:t>
      </w:r>
      <w:r w:rsidR="007A2F5B">
        <w:rPr>
          <w:rFonts w:ascii="Arial" w:eastAsia="Times New Roman" w:hAnsi="Arial" w:cs="Arial"/>
          <w:sz w:val="21"/>
          <w:szCs w:val="21"/>
          <w:lang w:eastAsia="he-IL"/>
        </w:rPr>
        <w:t>Phase 2 -</w:t>
      </w:r>
      <w:r>
        <w:rPr>
          <w:rFonts w:ascii="Arial" w:eastAsia="Times New Roman" w:hAnsi="Arial" w:cs="Arial"/>
          <w:sz w:val="21"/>
          <w:szCs w:val="21"/>
          <w:lang w:eastAsia="he-IL"/>
        </w:rPr>
        <w:t xml:space="preserve"> 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וניקוי סשנים במידת הצורך.</w:t>
      </w:r>
    </w:p>
    <w:p w:rsidR="00FA595D" w:rsidRDefault="00C9543F" w:rsidP="00335035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>פתרון</w:t>
      </w:r>
      <w:r w:rsidR="009A2A3C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="009A2A3C" w:rsidRPr="009A2A3C">
        <w:rPr>
          <w:rFonts w:ascii="Arial" w:eastAsia="Times New Roman" w:hAnsi="Arial" w:cs="Arial" w:hint="eastAsia"/>
          <w:sz w:val="21"/>
          <w:szCs w:val="21"/>
          <w:lang w:eastAsia="he-IL"/>
        </w:rPr>
        <w:t>NAC</w:t>
      </w:r>
      <w:r w:rsidR="009A2A3C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="009A2A3C" w:rsidRPr="009A2A3C">
        <w:rPr>
          <w:rFonts w:ascii="Arial" w:eastAsia="Times New Roman" w:hAnsi="Arial" w:cs="Arial"/>
          <w:sz w:val="21"/>
          <w:szCs w:val="21"/>
          <w:rtl/>
          <w:lang w:eastAsia="he-IL"/>
        </w:rPr>
        <w:t>–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תוכנת</w:t>
      </w:r>
      <w:r w:rsidR="009A2A3C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="009A2A3C" w:rsidRPr="009A2A3C">
        <w:rPr>
          <w:rFonts w:ascii="Arial" w:eastAsia="Times New Roman" w:hAnsi="Arial" w:cs="Arial"/>
          <w:sz w:val="21"/>
          <w:szCs w:val="21"/>
          <w:lang w:eastAsia="he-IL"/>
        </w:rPr>
        <w:t>ForeScout</w:t>
      </w:r>
      <w:r w:rsidR="00FA595D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="00FA595D">
        <w:rPr>
          <w:rFonts w:ascii="Arial" w:eastAsia="Times New Roman" w:hAnsi="Arial" w:cs="Arial"/>
          <w:sz w:val="21"/>
          <w:szCs w:val="21"/>
          <w:rtl/>
          <w:lang w:eastAsia="he-IL"/>
        </w:rPr>
        <w:t>–</w:t>
      </w:r>
      <w:r w:rsidR="00FA595D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 w:rsidR="009A2A3C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ניטור</w:t>
      </w:r>
      <w:r w:rsidR="00FA595D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ושליטה בחיבורי ציודי-קצה לא מאושרים.</w:t>
      </w:r>
    </w:p>
    <w:p w:rsidR="00FA595D" w:rsidRDefault="00FA595D" w:rsidP="00C9543F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>ניטור</w:t>
      </w:r>
      <w:r w:rsid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, 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בקרת </w:t>
      </w:r>
      <w:r w:rsidR="009A2A3C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אירועים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וקורולציות ב</w:t>
      </w:r>
      <w:r w:rsidR="00C9543F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תוכנת </w:t>
      </w:r>
      <w:r>
        <w:rPr>
          <w:rFonts w:ascii="Arial" w:eastAsia="Times New Roman" w:hAnsi="Arial" w:cs="Arial"/>
          <w:sz w:val="21"/>
          <w:szCs w:val="21"/>
          <w:lang w:eastAsia="he-IL"/>
        </w:rPr>
        <w:t>ArcSight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.</w:t>
      </w:r>
    </w:p>
    <w:p w:rsidR="009A2A3C" w:rsidRDefault="00FA595D" w:rsidP="00FA595D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תחזוקה ועדכון תשתית </w:t>
      </w:r>
      <w:r>
        <w:rPr>
          <w:rFonts w:ascii="Arial" w:eastAsia="Times New Roman" w:hAnsi="Arial" w:cs="Arial"/>
          <w:sz w:val="21"/>
          <w:szCs w:val="21"/>
          <w:lang w:eastAsia="he-IL"/>
        </w:rPr>
        <w:t>Solarwinds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 w:rsidR="00A82BE5">
        <w:rPr>
          <w:rFonts w:ascii="Arial" w:eastAsia="Times New Roman" w:hAnsi="Arial" w:cs="Arial"/>
          <w:sz w:val="21"/>
          <w:szCs w:val="21"/>
          <w:rtl/>
          <w:lang w:eastAsia="he-IL"/>
        </w:rPr>
        <w:t>–</w:t>
      </w:r>
      <w:r w:rsidR="00A82BE5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קבלת </w:t>
      </w:r>
      <w:r w:rsidR="009A2A3C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סטטוס ציודי תקשורת ושרתים</w:t>
      </w:r>
      <w:r w:rsidR="00AA1360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בזמן אמת</w:t>
      </w:r>
      <w:r w:rsidR="009A2A3C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>.</w:t>
      </w:r>
    </w:p>
    <w:p w:rsidR="005704AD" w:rsidRDefault="005704AD" w:rsidP="004C3BC4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אפיון והטמעת פתרון </w:t>
      </w:r>
      <w:r>
        <w:rPr>
          <w:rFonts w:ascii="Arial" w:eastAsia="Times New Roman" w:hAnsi="Arial" w:cs="Arial" w:hint="cs"/>
          <w:sz w:val="21"/>
          <w:szCs w:val="21"/>
          <w:lang w:eastAsia="he-IL"/>
        </w:rPr>
        <w:t>OTP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לאימות דו-שלבי בתחנות הקצה </w:t>
      </w:r>
      <w:r w:rsidR="004C3BC4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המבוססות </w:t>
      </w:r>
      <w:r w:rsidR="004C3BC4">
        <w:rPr>
          <w:rFonts w:ascii="Arial" w:eastAsia="Times New Roman" w:hAnsi="Arial" w:cs="Arial"/>
          <w:sz w:val="21"/>
          <w:szCs w:val="21"/>
          <w:lang w:eastAsia="he-IL"/>
        </w:rPr>
        <w:t>Windows 10</w:t>
      </w:r>
      <w:r w:rsidR="004C3BC4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.</w:t>
      </w:r>
    </w:p>
    <w:p w:rsidR="00FA595D" w:rsidRPr="009A2A3C" w:rsidRDefault="00FA595D" w:rsidP="00FA595D">
      <w:pPr>
        <w:suppressAutoHyphens/>
        <w:spacing w:after="0" w:line="312" w:lineRule="auto"/>
        <w:ind w:left="566"/>
        <w:rPr>
          <w:rFonts w:ascii="Arial" w:eastAsia="Times New Roman" w:hAnsi="Arial" w:cs="Arial"/>
          <w:sz w:val="21"/>
          <w:szCs w:val="21"/>
          <w:lang w:eastAsia="he-IL"/>
        </w:rPr>
      </w:pPr>
      <w:r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>גיבוי ו</w:t>
      </w:r>
      <w:r w:rsidRPr="00FA595D"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>אחסון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>:</w:t>
      </w:r>
    </w:p>
    <w:p w:rsidR="009A2A3C" w:rsidRDefault="009A2A3C" w:rsidP="00542383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 w:rsidRPr="009A2A3C">
        <w:rPr>
          <w:rFonts w:ascii="Arial" w:eastAsia="Times New Roman" w:hAnsi="Arial" w:cs="Arial"/>
          <w:sz w:val="21"/>
          <w:szCs w:val="21"/>
          <w:lang w:eastAsia="he-IL"/>
        </w:rPr>
        <w:t>Veeam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Pr="009A2A3C">
        <w:rPr>
          <w:rFonts w:ascii="Arial" w:eastAsia="Times New Roman" w:hAnsi="Arial" w:cs="Arial"/>
          <w:sz w:val="21"/>
          <w:szCs w:val="21"/>
          <w:rtl/>
          <w:lang w:eastAsia="he-IL"/>
        </w:rPr>
        <w:t>–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יצירת</w:t>
      </w:r>
      <w:r w:rsidR="00EC376F">
        <w:rPr>
          <w:rFonts w:ascii="Arial" w:eastAsia="Times New Roman" w:hAnsi="Arial" w:cs="Arial" w:hint="cs"/>
          <w:sz w:val="21"/>
          <w:szCs w:val="21"/>
          <w:rtl/>
          <w:lang w:eastAsia="he-IL"/>
        </w:rPr>
        <w:t>/תחזוקת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="00542383">
        <w:rPr>
          <w:rFonts w:ascii="Arial" w:eastAsia="Times New Roman" w:hAnsi="Arial" w:cs="Arial" w:hint="cs"/>
          <w:sz w:val="21"/>
          <w:szCs w:val="21"/>
          <w:rtl/>
          <w:lang w:eastAsia="he-IL"/>
        </w:rPr>
        <w:t>תהליכים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הכוללים גיבוי ל-</w:t>
      </w:r>
      <w:r w:rsidRPr="009A2A3C">
        <w:rPr>
          <w:rFonts w:ascii="Arial" w:eastAsia="Times New Roman" w:hAnsi="Arial" w:cs="Arial"/>
          <w:sz w:val="21"/>
          <w:szCs w:val="21"/>
          <w:lang w:eastAsia="he-IL"/>
        </w:rPr>
        <w:t>Repository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או לטייפ, רפליקציה לאתר </w:t>
      </w:r>
      <w:r w:rsidRPr="009A2A3C">
        <w:rPr>
          <w:rFonts w:ascii="Arial" w:eastAsia="Times New Roman" w:hAnsi="Arial" w:cs="Arial" w:hint="eastAsia"/>
          <w:sz w:val="21"/>
          <w:szCs w:val="21"/>
          <w:lang w:eastAsia="he-IL"/>
        </w:rPr>
        <w:t>DR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והפעלה לפי צורך </w:t>
      </w:r>
      <w:r w:rsidRPr="009A2A3C">
        <w:rPr>
          <w:rFonts w:ascii="Arial" w:eastAsia="Times New Roman" w:hAnsi="Arial" w:cs="Arial"/>
          <w:sz w:val="21"/>
          <w:szCs w:val="21"/>
          <w:lang w:eastAsia="he-IL"/>
        </w:rPr>
        <w:t>Failover-Failback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.</w:t>
      </w:r>
    </w:p>
    <w:p w:rsidR="00FA595D" w:rsidRDefault="00FA595D" w:rsidP="00FA595D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 w:rsidRPr="00FA595D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הקמת מער</w:t>
      </w:r>
      <w:r w:rsidRPr="00FA595D">
        <w:rPr>
          <w:rFonts w:ascii="Arial" w:eastAsia="Times New Roman" w:hAnsi="Arial" w:cs="Arial" w:hint="cs"/>
          <w:sz w:val="21"/>
          <w:szCs w:val="21"/>
          <w:rtl/>
          <w:lang w:eastAsia="he-IL"/>
        </w:rPr>
        <w:t>כי</w:t>
      </w:r>
      <w:r w:rsidRPr="00FA595D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אחסון</w:t>
      </w:r>
      <w:r w:rsidRPr="00FA595D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של חברת</w:t>
      </w:r>
      <w:r w:rsidRPr="00FA595D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Pr="00FA595D">
        <w:rPr>
          <w:rFonts w:ascii="Arial" w:eastAsia="Times New Roman" w:hAnsi="Arial" w:cs="Arial"/>
          <w:sz w:val="21"/>
          <w:szCs w:val="21"/>
          <w:lang w:eastAsia="he-IL"/>
        </w:rPr>
        <w:t>Netapp</w:t>
      </w:r>
      <w:r w:rsidRPr="00FA595D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Pr="00FA595D">
        <w:rPr>
          <w:rFonts w:ascii="Arial" w:eastAsia="Times New Roman" w:hAnsi="Arial" w:cs="Arial" w:hint="cs"/>
          <w:sz w:val="21"/>
          <w:szCs w:val="21"/>
          <w:rtl/>
          <w:lang w:eastAsia="he-IL"/>
        </w:rPr>
        <w:t>(</w:t>
      </w:r>
      <w:r w:rsidRPr="00FA595D">
        <w:rPr>
          <w:rFonts w:ascii="Arial" w:eastAsia="Times New Roman" w:hAnsi="Arial" w:cs="Arial"/>
          <w:sz w:val="21"/>
          <w:szCs w:val="21"/>
          <w:lang w:eastAsia="he-IL"/>
        </w:rPr>
        <w:t>Agg, Volume, Lun</w:t>
      </w:r>
      <w:r w:rsidRPr="00FA595D">
        <w:rPr>
          <w:rFonts w:ascii="Arial" w:eastAsia="Times New Roman" w:hAnsi="Arial" w:cs="Arial" w:hint="cs"/>
          <w:sz w:val="21"/>
          <w:szCs w:val="21"/>
          <w:rtl/>
          <w:lang w:eastAsia="he-IL"/>
        </w:rPr>
        <w:t>)</w:t>
      </w:r>
      <w:r w:rsid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>.</w:t>
      </w:r>
    </w:p>
    <w:p w:rsidR="00FA595D" w:rsidRDefault="00FA595D" w:rsidP="00FA595D">
      <w:pPr>
        <w:suppressAutoHyphens/>
        <w:spacing w:after="0" w:line="312" w:lineRule="auto"/>
        <w:ind w:left="566"/>
        <w:rPr>
          <w:rFonts w:ascii="Arial" w:eastAsia="Times New Roman" w:hAnsi="Arial" w:cs="Arial"/>
          <w:b/>
          <w:bCs/>
          <w:sz w:val="21"/>
          <w:szCs w:val="21"/>
          <w:u w:val="single"/>
          <w:rtl/>
          <w:lang w:eastAsia="he-IL"/>
        </w:rPr>
      </w:pPr>
      <w:r w:rsidRPr="00FA595D"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>תקשורת</w:t>
      </w:r>
      <w:r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>:</w:t>
      </w:r>
    </w:p>
    <w:p w:rsidR="00FA595D" w:rsidRPr="005E4B27" w:rsidRDefault="00FA595D" w:rsidP="00905BDF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 w:rsidRP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הגדרת </w:t>
      </w:r>
      <w:r w:rsidRPr="005E4B27">
        <w:rPr>
          <w:rFonts w:ascii="Arial" w:eastAsia="Times New Roman" w:hAnsi="Arial" w:cs="Arial"/>
          <w:sz w:val="21"/>
          <w:szCs w:val="21"/>
          <w:lang w:eastAsia="he-IL"/>
        </w:rPr>
        <w:t>Vlan</w:t>
      </w:r>
      <w:r w:rsidRP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ים </w:t>
      </w:r>
      <w:r w:rsid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במתגי </w:t>
      </w:r>
      <w:r w:rsidR="00905BDF" w:rsidRPr="005E4B27">
        <w:rPr>
          <w:rFonts w:ascii="Arial" w:eastAsia="Times New Roman" w:hAnsi="Arial" w:cs="Arial"/>
          <w:sz w:val="21"/>
          <w:szCs w:val="21"/>
          <w:lang w:eastAsia="he-IL"/>
        </w:rPr>
        <w:t xml:space="preserve">CISCO </w:t>
      </w:r>
      <w:r w:rsidR="00905BDF" w:rsidRP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 w:rsidRP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>לצורכי העובדים ושיוך פורטים</w:t>
      </w:r>
      <w:r w:rsid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ובמידת הצורך</w:t>
      </w:r>
      <w:r w:rsidR="00FD29EA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יצירת</w:t>
      </w:r>
      <w:r w:rsid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 w:rsidR="005E4B27">
        <w:rPr>
          <w:rFonts w:ascii="Arial" w:eastAsia="Times New Roman" w:hAnsi="Arial" w:cs="Arial"/>
          <w:sz w:val="21"/>
          <w:szCs w:val="21"/>
          <w:lang w:eastAsia="he-IL"/>
        </w:rPr>
        <w:t>Int Vlan</w:t>
      </w:r>
      <w:r w:rsid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לצורך עליה ל </w:t>
      </w:r>
      <w:r w:rsidR="005E4B27">
        <w:rPr>
          <w:rFonts w:ascii="Arial" w:eastAsia="Times New Roman" w:hAnsi="Arial" w:cs="Arial"/>
          <w:sz w:val="21"/>
          <w:szCs w:val="21"/>
          <w:lang w:eastAsia="he-IL"/>
        </w:rPr>
        <w:t>L3</w:t>
      </w:r>
      <w:r w:rsid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>.</w:t>
      </w:r>
    </w:p>
    <w:p w:rsidR="005E4B27" w:rsidRPr="005E4B27" w:rsidRDefault="005E4B27" w:rsidP="005E4B27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 w:rsidRP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יצירת </w:t>
      </w:r>
      <w:r w:rsidRPr="005E4B27">
        <w:rPr>
          <w:rFonts w:ascii="Arial" w:eastAsia="Times New Roman" w:hAnsi="Arial" w:cs="Arial"/>
          <w:sz w:val="21"/>
          <w:szCs w:val="21"/>
          <w:lang w:eastAsia="he-IL"/>
        </w:rPr>
        <w:t xml:space="preserve">LACP </w:t>
      </w:r>
      <w:r w:rsidRP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במתגי </w:t>
      </w:r>
      <w:r w:rsidRPr="005E4B27">
        <w:rPr>
          <w:rFonts w:ascii="Arial" w:eastAsia="Times New Roman" w:hAnsi="Arial" w:cs="Arial"/>
          <w:sz w:val="21"/>
          <w:szCs w:val="21"/>
          <w:lang w:eastAsia="he-IL"/>
        </w:rPr>
        <w:t xml:space="preserve">CISCO </w:t>
      </w:r>
      <w:r w:rsidRP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לצורך שרידות ועבודה מול </w:t>
      </w:r>
      <w:r w:rsidRPr="005E4B27">
        <w:rPr>
          <w:rFonts w:ascii="Arial" w:eastAsia="Times New Roman" w:hAnsi="Arial" w:cs="Arial"/>
          <w:sz w:val="21"/>
          <w:szCs w:val="21"/>
          <w:lang w:eastAsia="he-IL"/>
        </w:rPr>
        <w:t>Firewalls</w:t>
      </w:r>
      <w:r w:rsidRPr="005E4B27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של לקוחות.</w:t>
      </w:r>
    </w:p>
    <w:p w:rsidR="009A2A3C" w:rsidRDefault="009A2A3C" w:rsidP="009A2A3C">
      <w:pPr>
        <w:suppressAutoHyphens/>
        <w:spacing w:after="0" w:line="312" w:lineRule="auto"/>
        <w:rPr>
          <w:rFonts w:ascii="Arial" w:eastAsia="Times New Roman" w:hAnsi="Arial" w:cs="Arial"/>
          <w:b/>
          <w:bCs/>
          <w:rtl/>
          <w:lang w:eastAsia="he-IL"/>
        </w:rPr>
      </w:pPr>
    </w:p>
    <w:p w:rsidR="00EC376F" w:rsidRPr="009A2A3C" w:rsidRDefault="00EC376F" w:rsidP="009A2A3C">
      <w:pPr>
        <w:suppressAutoHyphens/>
        <w:spacing w:after="0" w:line="312" w:lineRule="auto"/>
        <w:rPr>
          <w:rFonts w:ascii="Arial" w:eastAsia="Times New Roman" w:hAnsi="Arial" w:cs="Arial"/>
          <w:b/>
          <w:bCs/>
          <w:rtl/>
          <w:lang w:eastAsia="he-IL"/>
        </w:rPr>
      </w:pPr>
    </w:p>
    <w:p w:rsidR="009A2A3C" w:rsidRPr="009A2A3C" w:rsidRDefault="009A2A3C" w:rsidP="00862CBC">
      <w:pPr>
        <w:suppressAutoHyphens/>
        <w:spacing w:after="0" w:line="312" w:lineRule="auto"/>
        <w:ind w:left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 w:rsidRPr="009A2A3C">
        <w:rPr>
          <w:rFonts w:ascii="Arial" w:eastAsia="Times New Roman" w:hAnsi="Arial" w:cs="Arial" w:hint="eastAsia"/>
          <w:b/>
          <w:bCs/>
          <w:sz w:val="21"/>
          <w:szCs w:val="21"/>
          <w:rtl/>
          <w:lang w:eastAsia="he-IL"/>
        </w:rPr>
        <w:t>2012-</w:t>
      </w:r>
      <w:r w:rsidRPr="009A2A3C">
        <w:rPr>
          <w:rFonts w:ascii="Arial" w:eastAsia="Times New Roman" w:hAnsi="Arial" w:cs="Arial"/>
          <w:b/>
          <w:bCs/>
          <w:sz w:val="21"/>
          <w:szCs w:val="21"/>
          <w:lang w:eastAsia="he-IL"/>
        </w:rPr>
        <w:t xml:space="preserve"> </w:t>
      </w:r>
      <w:r w:rsidRPr="009A2A3C">
        <w:rPr>
          <w:rFonts w:ascii="Arial" w:eastAsia="Times New Roman" w:hAnsi="Arial" w:cs="Arial" w:hint="eastAsia"/>
          <w:b/>
          <w:bCs/>
          <w:sz w:val="21"/>
          <w:szCs w:val="21"/>
          <w:rtl/>
          <w:lang w:eastAsia="he-IL"/>
        </w:rPr>
        <w:t>2018: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 </w:t>
      </w:r>
      <w:r w:rsidRPr="009A2A3C">
        <w:rPr>
          <w:rFonts w:ascii="Arial" w:eastAsia="Times New Roman" w:hAnsi="Arial" w:cs="Arial" w:hint="eastAsia"/>
          <w:b/>
          <w:bCs/>
          <w:sz w:val="21"/>
          <w:szCs w:val="21"/>
          <w:u w:val="single"/>
          <w:rtl/>
          <w:lang w:eastAsia="he-IL"/>
        </w:rPr>
        <w:t xml:space="preserve">ראש צוות מחלקת </w:t>
      </w:r>
      <w:r w:rsidR="00862CBC">
        <w:rPr>
          <w:rFonts w:ascii="Arial" w:eastAsia="Times New Roman" w:hAnsi="Arial" w:cs="Arial"/>
          <w:b/>
          <w:bCs/>
          <w:sz w:val="21"/>
          <w:szCs w:val="21"/>
          <w:u w:val="single"/>
          <w:lang w:eastAsia="he-IL"/>
        </w:rPr>
        <w:t xml:space="preserve"> </w:t>
      </w:r>
      <w:r w:rsidRPr="009A2A3C">
        <w:rPr>
          <w:rFonts w:ascii="Arial" w:eastAsia="Times New Roman" w:hAnsi="Arial" w:cs="Arial"/>
          <w:b/>
          <w:bCs/>
          <w:sz w:val="21"/>
          <w:szCs w:val="21"/>
          <w:u w:val="single"/>
          <w:lang w:eastAsia="he-IL"/>
        </w:rPr>
        <w:t>IT</w:t>
      </w:r>
      <w:r w:rsidRPr="009A2A3C">
        <w:rPr>
          <w:rFonts w:ascii="Arial" w:eastAsia="Times New Roman" w:hAnsi="Arial" w:cs="Arial" w:hint="eastAsia"/>
          <w:b/>
          <w:bCs/>
          <w:sz w:val="21"/>
          <w:szCs w:val="21"/>
          <w:u w:val="single"/>
          <w:rtl/>
          <w:lang w:eastAsia="he-IL"/>
        </w:rPr>
        <w:t>-</w:t>
      </w:r>
      <w:r w:rsidR="00862CBC"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 xml:space="preserve"> </w:t>
      </w:r>
      <w:r w:rsidRPr="009A2A3C">
        <w:rPr>
          <w:rFonts w:ascii="Arial" w:eastAsia="Times New Roman" w:hAnsi="Arial" w:cs="Arial" w:hint="eastAsia"/>
          <w:b/>
          <w:bCs/>
          <w:sz w:val="21"/>
          <w:szCs w:val="21"/>
          <w:u w:val="single"/>
          <w:rtl/>
          <w:lang w:eastAsia="he-IL"/>
        </w:rPr>
        <w:t>גוף מוניציפלי.</w:t>
      </w:r>
    </w:p>
    <w:p w:rsidR="00200325" w:rsidRPr="00200325" w:rsidRDefault="00200325" w:rsidP="00200325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 w:rsidRPr="00200325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ניהול ותחזוקת שרתי- </w:t>
      </w:r>
      <w:r w:rsidRPr="00200325">
        <w:rPr>
          <w:rFonts w:ascii="Arial" w:eastAsia="Times New Roman" w:hAnsi="Arial" w:cs="Arial" w:hint="cs"/>
          <w:sz w:val="21"/>
          <w:szCs w:val="21"/>
          <w:lang w:eastAsia="he-IL"/>
        </w:rPr>
        <w:t>W</w:t>
      </w:r>
      <w:r w:rsidRPr="00200325">
        <w:rPr>
          <w:rFonts w:ascii="Arial" w:eastAsia="Times New Roman" w:hAnsi="Arial" w:cs="Arial"/>
          <w:sz w:val="21"/>
          <w:szCs w:val="21"/>
          <w:lang w:eastAsia="he-IL"/>
        </w:rPr>
        <w:t>indows Server 2003/2008</w:t>
      </w:r>
      <w:r w:rsidRPr="00200325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Pr="00200325">
        <w:rPr>
          <w:rFonts w:ascii="Arial" w:eastAsia="Times New Roman" w:hAnsi="Arial" w:cs="Arial" w:hint="cs"/>
          <w:sz w:val="21"/>
          <w:szCs w:val="21"/>
          <w:rtl/>
          <w:lang w:eastAsia="he-IL"/>
        </w:rPr>
        <w:t>:</w:t>
      </w:r>
      <w:r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Pr="00200325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Pr="00200325">
        <w:rPr>
          <w:rFonts w:ascii="Arial" w:eastAsia="Times New Roman" w:hAnsi="Arial" w:cs="Arial"/>
          <w:sz w:val="21"/>
          <w:szCs w:val="21"/>
          <w:lang w:eastAsia="he-IL"/>
        </w:rPr>
        <w:t>DNS ,IIS, LDAP AD</w:t>
      </w:r>
      <w:r w:rsidRPr="00200325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, </w:t>
      </w:r>
      <w:r w:rsidRPr="00200325">
        <w:rPr>
          <w:rFonts w:ascii="Arial" w:eastAsia="Times New Roman" w:hAnsi="Arial" w:cs="Arial"/>
          <w:sz w:val="21"/>
          <w:szCs w:val="21"/>
          <w:lang w:eastAsia="he-IL"/>
        </w:rPr>
        <w:t>GPO</w:t>
      </w:r>
      <w:r w:rsidRPr="00200325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,</w:t>
      </w:r>
      <w:r w:rsidRPr="00200325">
        <w:rPr>
          <w:rFonts w:ascii="Arial" w:eastAsia="Times New Roman" w:hAnsi="Arial" w:cs="Arial"/>
          <w:sz w:val="21"/>
          <w:szCs w:val="21"/>
          <w:lang w:eastAsia="he-IL"/>
        </w:rPr>
        <w:t xml:space="preserve">DHCP </w:t>
      </w:r>
      <w:r w:rsidRPr="00200325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,</w:t>
      </w:r>
      <w:r w:rsidRPr="00200325">
        <w:rPr>
          <w:rFonts w:ascii="Arial" w:eastAsia="Times New Roman" w:hAnsi="Arial" w:cs="Arial"/>
          <w:sz w:val="21"/>
          <w:szCs w:val="21"/>
          <w:lang w:eastAsia="he-IL"/>
        </w:rPr>
        <w:t xml:space="preserve">Print Server </w:t>
      </w:r>
      <w:r w:rsidRPr="00200325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,</w:t>
      </w:r>
      <w:r w:rsidRPr="00200325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 w:rsidRPr="00200325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הרשאות </w:t>
      </w:r>
      <w:r w:rsidR="00391016">
        <w:rPr>
          <w:rFonts w:ascii="Arial" w:eastAsia="Times New Roman" w:hAnsi="Arial" w:cs="Arial" w:hint="cs"/>
          <w:sz w:val="21"/>
          <w:szCs w:val="21"/>
          <w:rtl/>
          <w:lang w:eastAsia="he-IL"/>
        </w:rPr>
        <w:t>.</w:t>
      </w:r>
    </w:p>
    <w:p w:rsidR="009A2A3C" w:rsidRPr="009A2A3C" w:rsidRDefault="00862CBC" w:rsidP="00E64E48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 w:rsidRPr="00200325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 w:rsidR="00E64E48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אחריות </w:t>
      </w:r>
      <w:r w:rsidRPr="00200325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על </w:t>
      </w:r>
      <w:r w:rsidR="009A2A3C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מתן שירותי תמיכה ותחזוקה ל</w:t>
      </w:r>
      <w:r w:rsidR="00E64E48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כ-200 משתמשים </w:t>
      </w:r>
      <w:r w:rsidR="009A2A3C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ותחנות קצה, התקנה, שדרוג, תוכנה ומערכות הפעלה</w:t>
      </w:r>
      <w:r w:rsidR="009A2A3C" w:rsidRPr="009A2A3C">
        <w:rPr>
          <w:rFonts w:ascii="Arial" w:eastAsia="Times New Roman" w:hAnsi="Arial" w:cs="Arial"/>
          <w:sz w:val="21"/>
          <w:szCs w:val="21"/>
          <w:lang w:eastAsia="he-IL"/>
        </w:rPr>
        <w:t xml:space="preserve">Windows 7/8.1/10 </w:t>
      </w:r>
      <w:r w:rsidR="009A2A3C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.  </w:t>
      </w:r>
    </w:p>
    <w:p w:rsidR="009A2A3C" w:rsidRPr="009A2A3C" w:rsidRDefault="009A2A3C" w:rsidP="00200325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אפיון </w:t>
      </w:r>
      <w:r w:rsidR="00862CBC">
        <w:rPr>
          <w:rFonts w:ascii="Arial" w:eastAsia="Times New Roman" w:hAnsi="Arial" w:cs="Arial" w:hint="cs"/>
          <w:sz w:val="21"/>
          <w:szCs w:val="21"/>
          <w:rtl/>
          <w:lang w:eastAsia="he-IL"/>
        </w:rPr>
        <w:t>וטיפול ב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צרכי </w:t>
      </w:r>
      <w:r w:rsidR="00862CBC">
        <w:rPr>
          <w:rFonts w:ascii="Arial" w:eastAsia="Times New Roman" w:hAnsi="Arial" w:cs="Arial" w:hint="cs"/>
          <w:sz w:val="21"/>
          <w:szCs w:val="21"/>
          <w:rtl/>
          <w:lang w:eastAsia="he-IL"/>
        </w:rPr>
        <w:t>ה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מחשוב</w:t>
      </w:r>
      <w:r w:rsidR="00862CBC">
        <w:rPr>
          <w:rFonts w:ascii="Arial" w:eastAsia="Times New Roman" w:hAnsi="Arial" w:cs="Arial" w:hint="cs"/>
          <w:sz w:val="21"/>
          <w:szCs w:val="21"/>
          <w:rtl/>
          <w:lang w:eastAsia="he-IL"/>
        </w:rPr>
        <w:t>, לרבות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ניהול מכרזי מפעל הפיס ותכני</w:t>
      </w:r>
      <w:r w:rsidR="00862CBC">
        <w:rPr>
          <w:rFonts w:ascii="Arial" w:eastAsia="Times New Roman" w:hAnsi="Arial" w:cs="Arial" w:hint="cs"/>
          <w:sz w:val="21"/>
          <w:szCs w:val="21"/>
          <w:rtl/>
          <w:lang w:eastAsia="he-IL"/>
        </w:rPr>
        <w:t>ו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ת ההנגשה הרשותית.</w:t>
      </w:r>
    </w:p>
    <w:p w:rsidR="009A2A3C" w:rsidRPr="009A2A3C" w:rsidRDefault="009A2A3C" w:rsidP="00391016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ניהול פרוייקטים</w:t>
      </w:r>
      <w:r w:rsidR="00E64E48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- אפיון ושדרוג תשתיות </w:t>
      </w:r>
      <w:r w:rsidR="00391016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תקשורת </w:t>
      </w:r>
      <w:r w:rsidR="00391016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ברמה האקטיבית והפאסיבית</w:t>
      </w:r>
      <w:r w:rsidR="00391016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ושדרוג </w:t>
      </w:r>
      <w:r w:rsidR="00E64E48">
        <w:rPr>
          <w:rFonts w:ascii="Arial" w:eastAsia="Times New Roman" w:hAnsi="Arial" w:cs="Arial" w:hint="cs"/>
          <w:sz w:val="21"/>
          <w:szCs w:val="21"/>
          <w:rtl/>
          <w:lang w:eastAsia="he-IL"/>
        </w:rPr>
        <w:t>מדיה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בבתי הספר והמועצה האזורית.</w:t>
      </w:r>
    </w:p>
    <w:p w:rsidR="009A2A3C" w:rsidRPr="009A2A3C" w:rsidRDefault="009A2A3C" w:rsidP="009D2FB9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רכש ולוגיסטיקה - תאום</w:t>
      </w:r>
      <w:r w:rsidR="009D2FB9">
        <w:rPr>
          <w:rFonts w:ascii="Arial" w:eastAsia="Times New Roman" w:hAnsi="Arial" w:cs="Arial"/>
          <w:sz w:val="21"/>
          <w:szCs w:val="21"/>
          <w:lang w:eastAsia="he-IL"/>
        </w:rPr>
        <w:t xml:space="preserve"> </w:t>
      </w:r>
      <w:r w:rsidR="009D2FB9">
        <w:rPr>
          <w:rFonts w:ascii="Arial" w:eastAsia="Times New Roman" w:hAnsi="Arial" w:cs="Arial" w:hint="cs"/>
          <w:sz w:val="21"/>
          <w:szCs w:val="21"/>
          <w:rtl/>
          <w:lang w:eastAsia="he-IL"/>
        </w:rPr>
        <w:t>וניהול</w:t>
      </w:r>
      <w:r w:rsidR="009D2FB9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הזמנות מול </w:t>
      </w:r>
      <w:r w:rsidR="005704AD">
        <w:rPr>
          <w:rFonts w:ascii="Arial" w:eastAsia="Times New Roman" w:hAnsi="Arial" w:cs="Arial" w:hint="cs"/>
          <w:sz w:val="21"/>
          <w:szCs w:val="21"/>
          <w:rtl/>
          <w:lang w:eastAsia="he-IL"/>
        </w:rPr>
        <w:t>ספקים וקבלנים חיצוניים.</w:t>
      </w:r>
    </w:p>
    <w:p w:rsidR="009A2A3C" w:rsidRPr="009A2A3C" w:rsidRDefault="009A2A3C" w:rsidP="00200325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ניהול 2 אנשי צוות</w:t>
      </w:r>
      <w:r w:rsidR="009D2FB9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-</w:t>
      </w:r>
      <w:r w:rsidR="009D2FB9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הדרכת העובדים וחלוקת העבודה, מעקב ובקרה אחר </w:t>
      </w:r>
      <w:r w:rsidR="009D6D91">
        <w:rPr>
          <w:rFonts w:ascii="Arial" w:eastAsia="Times New Roman" w:hAnsi="Arial" w:cs="Arial" w:hint="cs"/>
          <w:sz w:val="21"/>
          <w:szCs w:val="21"/>
          <w:rtl/>
          <w:lang w:eastAsia="he-IL"/>
        </w:rPr>
        <w:t>הביצועים.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</w:p>
    <w:p w:rsidR="009A2A3C" w:rsidRDefault="009A2A3C" w:rsidP="009A2A3C">
      <w:pPr>
        <w:suppressAutoHyphens/>
        <w:spacing w:after="0" w:line="240" w:lineRule="auto"/>
        <w:ind w:left="-680"/>
        <w:rPr>
          <w:rFonts w:ascii="Arial" w:eastAsia="Times New Roman" w:hAnsi="Arial" w:cs="Arial"/>
          <w:sz w:val="21"/>
          <w:szCs w:val="21"/>
          <w:rtl/>
          <w:lang w:eastAsia="he-IL"/>
        </w:rPr>
      </w:pPr>
    </w:p>
    <w:p w:rsidR="00EC376F" w:rsidRDefault="00EC376F" w:rsidP="009A2A3C">
      <w:pPr>
        <w:suppressAutoHyphens/>
        <w:spacing w:after="0" w:line="240" w:lineRule="auto"/>
        <w:ind w:left="-680"/>
        <w:rPr>
          <w:rFonts w:ascii="Arial" w:eastAsia="Times New Roman" w:hAnsi="Arial" w:cs="Arial"/>
          <w:sz w:val="21"/>
          <w:szCs w:val="21"/>
          <w:rtl/>
          <w:lang w:eastAsia="he-IL"/>
        </w:rPr>
      </w:pPr>
    </w:p>
    <w:p w:rsidR="00EC376F" w:rsidRDefault="00EC376F" w:rsidP="009A2A3C">
      <w:pPr>
        <w:suppressAutoHyphens/>
        <w:spacing w:after="0" w:line="240" w:lineRule="auto"/>
        <w:ind w:left="-680"/>
        <w:rPr>
          <w:rFonts w:ascii="Arial" w:eastAsia="Times New Roman" w:hAnsi="Arial" w:cs="Arial"/>
          <w:sz w:val="21"/>
          <w:szCs w:val="21"/>
          <w:rtl/>
          <w:lang w:eastAsia="he-IL"/>
        </w:rPr>
      </w:pPr>
    </w:p>
    <w:p w:rsidR="00EC376F" w:rsidRDefault="00EC376F" w:rsidP="009A2A3C">
      <w:pPr>
        <w:suppressAutoHyphens/>
        <w:spacing w:after="0" w:line="240" w:lineRule="auto"/>
        <w:ind w:left="-680"/>
        <w:rPr>
          <w:rFonts w:ascii="Arial" w:eastAsia="Times New Roman" w:hAnsi="Arial" w:cs="Arial"/>
          <w:sz w:val="21"/>
          <w:szCs w:val="21"/>
          <w:rtl/>
          <w:lang w:eastAsia="he-IL"/>
        </w:rPr>
      </w:pPr>
    </w:p>
    <w:p w:rsidR="00EC376F" w:rsidRDefault="00EC376F" w:rsidP="009A2A3C">
      <w:pPr>
        <w:suppressAutoHyphens/>
        <w:spacing w:after="0" w:line="240" w:lineRule="auto"/>
        <w:ind w:left="-680"/>
        <w:rPr>
          <w:rFonts w:ascii="Arial" w:eastAsia="Times New Roman" w:hAnsi="Arial" w:cs="Arial"/>
          <w:sz w:val="21"/>
          <w:szCs w:val="21"/>
          <w:rtl/>
          <w:lang w:eastAsia="he-IL"/>
        </w:rPr>
      </w:pPr>
    </w:p>
    <w:p w:rsidR="00EC376F" w:rsidRDefault="00EC376F" w:rsidP="009A2A3C">
      <w:pPr>
        <w:suppressAutoHyphens/>
        <w:spacing w:after="0" w:line="240" w:lineRule="auto"/>
        <w:ind w:left="-680"/>
        <w:rPr>
          <w:rFonts w:ascii="Arial" w:eastAsia="Times New Roman" w:hAnsi="Arial" w:cs="Arial"/>
          <w:sz w:val="21"/>
          <w:szCs w:val="21"/>
          <w:rtl/>
          <w:lang w:eastAsia="he-IL"/>
        </w:rPr>
      </w:pPr>
    </w:p>
    <w:p w:rsidR="00EC376F" w:rsidRDefault="00EC376F" w:rsidP="009A2A3C">
      <w:pPr>
        <w:suppressAutoHyphens/>
        <w:spacing w:after="0" w:line="240" w:lineRule="auto"/>
        <w:ind w:left="-680"/>
        <w:rPr>
          <w:rFonts w:ascii="Arial" w:eastAsia="Times New Roman" w:hAnsi="Arial" w:cs="Arial"/>
          <w:sz w:val="21"/>
          <w:szCs w:val="21"/>
          <w:rtl/>
          <w:lang w:eastAsia="he-IL"/>
        </w:rPr>
      </w:pPr>
    </w:p>
    <w:p w:rsidR="00EC376F" w:rsidRDefault="00EC376F" w:rsidP="009A2A3C">
      <w:pPr>
        <w:suppressAutoHyphens/>
        <w:spacing w:after="0" w:line="240" w:lineRule="auto"/>
        <w:ind w:left="-680"/>
        <w:rPr>
          <w:rFonts w:ascii="Arial" w:eastAsia="Times New Roman" w:hAnsi="Arial" w:cs="Arial"/>
          <w:sz w:val="21"/>
          <w:szCs w:val="21"/>
          <w:rtl/>
          <w:lang w:eastAsia="he-IL"/>
        </w:rPr>
      </w:pPr>
    </w:p>
    <w:p w:rsidR="00EC376F" w:rsidRPr="009A2A3C" w:rsidRDefault="00EC376F" w:rsidP="009A2A3C">
      <w:pPr>
        <w:suppressAutoHyphens/>
        <w:spacing w:after="0" w:line="240" w:lineRule="auto"/>
        <w:ind w:left="-680"/>
        <w:rPr>
          <w:rFonts w:ascii="Arial" w:eastAsia="Times New Roman" w:hAnsi="Arial" w:cs="Arial"/>
          <w:sz w:val="21"/>
          <w:szCs w:val="21"/>
          <w:rtl/>
          <w:lang w:eastAsia="he-IL"/>
        </w:rPr>
      </w:pPr>
    </w:p>
    <w:p w:rsidR="009A2A3C" w:rsidRPr="009A2A3C" w:rsidRDefault="009A2A3C" w:rsidP="008C5D84">
      <w:pPr>
        <w:suppressAutoHyphens/>
        <w:spacing w:after="0" w:line="312" w:lineRule="auto"/>
        <w:ind w:left="283"/>
        <w:rPr>
          <w:rFonts w:ascii="Arial" w:eastAsia="Times New Roman" w:hAnsi="Arial" w:cs="Arial"/>
          <w:b/>
          <w:bCs/>
          <w:sz w:val="21"/>
          <w:szCs w:val="21"/>
          <w:u w:val="single"/>
          <w:rtl/>
          <w:lang w:eastAsia="he-IL"/>
        </w:rPr>
      </w:pPr>
      <w:r w:rsidRPr="009A2A3C">
        <w:rPr>
          <w:rFonts w:ascii="Arial" w:eastAsia="Times New Roman" w:hAnsi="Arial" w:cs="Arial" w:hint="eastAsia"/>
          <w:b/>
          <w:bCs/>
          <w:sz w:val="21"/>
          <w:szCs w:val="21"/>
          <w:rtl/>
          <w:lang w:eastAsia="he-IL"/>
        </w:rPr>
        <w:t>201</w:t>
      </w:r>
      <w:r w:rsidR="008C5D84">
        <w:rPr>
          <w:rFonts w:ascii="Arial" w:eastAsia="Times New Roman" w:hAnsi="Arial" w:cs="Arial" w:hint="cs"/>
          <w:b/>
          <w:bCs/>
          <w:sz w:val="21"/>
          <w:szCs w:val="21"/>
          <w:rtl/>
          <w:lang w:eastAsia="he-IL"/>
        </w:rPr>
        <w:t>0</w:t>
      </w:r>
      <w:r w:rsidRPr="009A2A3C">
        <w:rPr>
          <w:rFonts w:ascii="Arial" w:eastAsia="Times New Roman" w:hAnsi="Arial" w:cs="Arial" w:hint="eastAsia"/>
          <w:b/>
          <w:bCs/>
          <w:sz w:val="21"/>
          <w:szCs w:val="21"/>
          <w:rtl/>
          <w:lang w:eastAsia="he-IL"/>
        </w:rPr>
        <w:t xml:space="preserve">-2012:   </w:t>
      </w:r>
      <w:r w:rsidR="009D6D91" w:rsidRPr="005704AD"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 xml:space="preserve">מנהל רשת - </w:t>
      </w:r>
      <w:r w:rsidRPr="009A2A3C">
        <w:rPr>
          <w:rFonts w:ascii="Arial" w:eastAsia="Times New Roman" w:hAnsi="Arial" w:cs="Arial" w:hint="eastAsia"/>
          <w:b/>
          <w:bCs/>
          <w:sz w:val="21"/>
          <w:szCs w:val="21"/>
          <w:u w:val="single"/>
          <w:rtl/>
          <w:lang w:eastAsia="he-IL"/>
        </w:rPr>
        <w:t xml:space="preserve">חברת </w:t>
      </w:r>
      <w:r w:rsidR="009D6D91" w:rsidRPr="005704AD"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 xml:space="preserve"> </w:t>
      </w:r>
      <w:r w:rsidR="0087217B" w:rsidRPr="005704AD">
        <w:rPr>
          <w:rFonts w:ascii="Arial" w:eastAsia="Times New Roman" w:hAnsi="Arial" w:cs="Arial"/>
          <w:b/>
          <w:bCs/>
          <w:sz w:val="21"/>
          <w:szCs w:val="21"/>
          <w:u w:val="single"/>
          <w:lang w:eastAsia="he-IL"/>
        </w:rPr>
        <w:t>"Ness Technologies"</w:t>
      </w:r>
      <w:r w:rsidR="009D6D91" w:rsidRPr="005704AD">
        <w:rPr>
          <w:rFonts w:ascii="Arial" w:eastAsia="Times New Roman" w:hAnsi="Arial" w:cs="Arial"/>
          <w:b/>
          <w:bCs/>
          <w:sz w:val="21"/>
          <w:szCs w:val="21"/>
          <w:u w:val="single"/>
          <w:lang w:eastAsia="he-IL"/>
        </w:rPr>
        <w:t xml:space="preserve"> </w:t>
      </w:r>
      <w:r w:rsidR="005704AD" w:rsidRPr="005704AD"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>.</w:t>
      </w:r>
    </w:p>
    <w:p w:rsidR="0087217B" w:rsidRDefault="009A2A3C" w:rsidP="0099658B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הקמה והרכבה של שרתים, תחנות עבודה</w:t>
      </w:r>
      <w:r w:rsidR="0099658B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לרבות יצירת אימג'ים מותאמי-חומרה עם תוכנות </w:t>
      </w:r>
      <w:r w:rsidR="0099658B">
        <w:rPr>
          <w:rFonts w:ascii="Arial" w:eastAsia="Times New Roman" w:hAnsi="Arial" w:cs="Arial"/>
          <w:sz w:val="21"/>
          <w:szCs w:val="21"/>
          <w:lang w:eastAsia="he-IL"/>
        </w:rPr>
        <w:t>Ghost/Acronis/Macrium</w:t>
      </w:r>
      <w:r w:rsidR="0099658B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.</w:t>
      </w:r>
    </w:p>
    <w:p w:rsidR="0087217B" w:rsidRDefault="004A563B" w:rsidP="00ED2ED9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ניהול, </w:t>
      </w:r>
      <w:r w:rsidR="001F479C">
        <w:rPr>
          <w:rFonts w:ascii="Arial" w:eastAsia="Times New Roman" w:hAnsi="Arial" w:cs="Arial" w:hint="cs"/>
          <w:sz w:val="21"/>
          <w:szCs w:val="21"/>
          <w:rtl/>
          <w:lang w:eastAsia="he-IL"/>
        </w:rPr>
        <w:t>הקמה</w:t>
      </w:r>
      <w:r w:rsidR="0087217B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ותחזוקת </w:t>
      </w:r>
      <w:r w:rsidR="0087217B">
        <w:rPr>
          <w:rFonts w:ascii="Arial" w:eastAsia="Times New Roman" w:hAnsi="Arial" w:cs="Arial" w:hint="cs"/>
          <w:sz w:val="21"/>
          <w:szCs w:val="21"/>
          <w:rtl/>
          <w:lang w:eastAsia="he-IL"/>
        </w:rPr>
        <w:t>תשתית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רשומות</w:t>
      </w:r>
      <w:r w:rsidR="0087217B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 w:rsidR="0087217B">
        <w:rPr>
          <w:rFonts w:ascii="Arial" w:eastAsia="Times New Roman" w:hAnsi="Arial" w:cs="Arial" w:hint="cs"/>
          <w:sz w:val="21"/>
          <w:szCs w:val="21"/>
          <w:lang w:eastAsia="he-IL"/>
        </w:rPr>
        <w:t>DNS</w:t>
      </w:r>
      <w:r w:rsidR="0087217B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>
        <w:rPr>
          <w:rFonts w:ascii="Arial" w:eastAsia="Times New Roman" w:hAnsi="Arial" w:cs="Arial" w:hint="cs"/>
          <w:sz w:val="21"/>
          <w:szCs w:val="21"/>
          <w:rtl/>
          <w:lang w:eastAsia="he-IL"/>
        </w:rPr>
        <w:t>לרבות</w:t>
      </w:r>
      <w:r w:rsidR="0087217B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בניית </w:t>
      </w:r>
      <w:r w:rsidR="0087217B">
        <w:rPr>
          <w:rFonts w:ascii="Arial" w:eastAsia="Times New Roman" w:hAnsi="Arial" w:cs="Arial" w:hint="cs"/>
          <w:sz w:val="21"/>
          <w:szCs w:val="21"/>
          <w:lang w:eastAsia="he-IL"/>
        </w:rPr>
        <w:t>PTR Z</w:t>
      </w:r>
      <w:r w:rsidR="0087217B">
        <w:rPr>
          <w:rFonts w:ascii="Arial" w:eastAsia="Times New Roman" w:hAnsi="Arial" w:cs="Arial"/>
          <w:sz w:val="21"/>
          <w:szCs w:val="21"/>
          <w:lang w:eastAsia="he-IL"/>
        </w:rPr>
        <w:t>ones</w:t>
      </w:r>
      <w:r w:rsidR="0087217B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לצורך תרגום</w:t>
      </w:r>
      <w:r w:rsidR="00ED2ED9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"הפוך"</w:t>
      </w:r>
      <w:r w:rsidR="0087217B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</w:t>
      </w:r>
      <w:r w:rsidR="00185CE6">
        <w:rPr>
          <w:rFonts w:ascii="Arial" w:eastAsia="Times New Roman" w:hAnsi="Arial" w:cs="Arial" w:hint="cs"/>
          <w:sz w:val="21"/>
          <w:szCs w:val="21"/>
          <w:rtl/>
          <w:lang w:eastAsia="he-IL"/>
        </w:rPr>
        <w:t>מכתובת ל-</w:t>
      </w:r>
      <w:r w:rsidR="00ED2ED9">
        <w:rPr>
          <w:rFonts w:ascii="Arial" w:eastAsia="Times New Roman" w:hAnsi="Arial" w:cs="Arial" w:hint="cs"/>
          <w:sz w:val="21"/>
          <w:szCs w:val="21"/>
          <w:rtl/>
          <w:lang w:eastAsia="he-IL"/>
        </w:rPr>
        <w:t>שם.</w:t>
      </w:r>
    </w:p>
    <w:p w:rsidR="0087217B" w:rsidRPr="0087217B" w:rsidRDefault="009A2A3C" w:rsidP="00C9236E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 w:rsidRPr="009A2A3C">
        <w:rPr>
          <w:rFonts w:ascii="Arial" w:eastAsia="Times New Roman" w:hAnsi="Arial" w:cs="Arial"/>
          <w:sz w:val="21"/>
          <w:szCs w:val="21"/>
          <w:rtl/>
          <w:lang w:eastAsia="he-IL"/>
        </w:rPr>
        <w:t>תחזוקת</w:t>
      </w:r>
      <w:r w:rsidRPr="009A2A3C">
        <w:rPr>
          <w:rFonts w:ascii="Arial" w:eastAsia="Times New Roman" w:hAnsi="Arial" w:cs="Arial"/>
          <w:sz w:val="21"/>
          <w:szCs w:val="21"/>
          <w:lang w:eastAsia="he-IL"/>
        </w:rPr>
        <w:t xml:space="preserve"> PC </w:t>
      </w:r>
      <w:r w:rsidRPr="009A2A3C">
        <w:rPr>
          <w:rFonts w:ascii="Arial" w:eastAsia="Times New Roman" w:hAnsi="Arial" w:cs="Arial"/>
          <w:sz w:val="21"/>
          <w:szCs w:val="21"/>
          <w:rtl/>
          <w:lang w:eastAsia="he-IL"/>
        </w:rPr>
        <w:t>ו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ציוד </w:t>
      </w:r>
      <w:r w:rsidR="0087217B" w:rsidRPr="00C9236E">
        <w:rPr>
          <w:rFonts w:ascii="Arial" w:eastAsia="Times New Roman" w:hAnsi="Arial" w:cs="Arial" w:hint="cs"/>
          <w:sz w:val="21"/>
          <w:szCs w:val="21"/>
          <w:rtl/>
          <w:lang w:eastAsia="he-IL"/>
        </w:rPr>
        <w:t>פריפריאלי.</w:t>
      </w:r>
    </w:p>
    <w:p w:rsidR="009A2A3C" w:rsidRPr="009A2A3C" w:rsidRDefault="0087217B" w:rsidP="00C9236E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 w:rsidRPr="00C9236E">
        <w:rPr>
          <w:rFonts w:ascii="Arial" w:eastAsia="Times New Roman" w:hAnsi="Arial" w:cs="Arial" w:hint="cs"/>
          <w:sz w:val="21"/>
          <w:szCs w:val="21"/>
          <w:rtl/>
          <w:lang w:eastAsia="he-IL"/>
        </w:rPr>
        <w:t>הגדרת שרתי מדפסות וניהול דרייברים ב</w:t>
      </w:r>
      <w:r w:rsidR="00C9236E" w:rsidRPr="00C9236E">
        <w:rPr>
          <w:rFonts w:ascii="Arial" w:eastAsia="Times New Roman" w:hAnsi="Arial" w:cs="Arial" w:hint="cs"/>
          <w:sz w:val="21"/>
          <w:szCs w:val="21"/>
          <w:rtl/>
          <w:lang w:eastAsia="he-IL"/>
        </w:rPr>
        <w:t>שרת מרכזי.</w:t>
      </w:r>
    </w:p>
    <w:p w:rsidR="0087217B" w:rsidRDefault="0087217B" w:rsidP="00C9236E">
      <w:pPr>
        <w:numPr>
          <w:ilvl w:val="0"/>
          <w:numId w:val="3"/>
        </w:numPr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lang w:eastAsia="he-IL"/>
        </w:rPr>
      </w:pPr>
      <w:r w:rsidRPr="00C9236E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הקמת תשתיות פאסיביות לרבות הכנת </w:t>
      </w:r>
      <w:r w:rsidRPr="00C9236E">
        <w:rPr>
          <w:rFonts w:ascii="Arial" w:eastAsia="Times New Roman" w:hAnsi="Arial" w:cs="Arial"/>
          <w:sz w:val="21"/>
          <w:szCs w:val="21"/>
          <w:rtl/>
          <w:lang w:eastAsia="he-IL"/>
        </w:rPr>
        <w:t>שקע</w:t>
      </w:r>
      <w:r w:rsidRPr="00C9236E">
        <w:rPr>
          <w:rFonts w:ascii="Arial" w:eastAsia="Times New Roman" w:hAnsi="Arial" w:cs="Arial" w:hint="cs"/>
          <w:sz w:val="21"/>
          <w:szCs w:val="21"/>
          <w:rtl/>
          <w:lang w:eastAsia="he-IL"/>
        </w:rPr>
        <w:t>י</w:t>
      </w:r>
      <w:r w:rsidRPr="00C9236E">
        <w:rPr>
          <w:rFonts w:ascii="Arial" w:eastAsia="Times New Roman" w:hAnsi="Arial" w:cs="Arial"/>
          <w:sz w:val="21"/>
          <w:szCs w:val="21"/>
          <w:rtl/>
          <w:lang w:eastAsia="he-IL"/>
        </w:rPr>
        <w:t xml:space="preserve"> רשת </w:t>
      </w:r>
      <w:r w:rsidRPr="00C9236E">
        <w:rPr>
          <w:rFonts w:ascii="Arial" w:eastAsia="Times New Roman" w:hAnsi="Arial" w:cs="Arial"/>
          <w:sz w:val="21"/>
          <w:szCs w:val="21"/>
          <w:lang w:eastAsia="he-IL"/>
        </w:rPr>
        <w:t>Keystone</w:t>
      </w:r>
      <w:r w:rsidRPr="00C9236E">
        <w:rPr>
          <w:rFonts w:ascii="Arial" w:eastAsia="Times New Roman" w:hAnsi="Arial" w:cs="Arial"/>
          <w:sz w:val="21"/>
          <w:szCs w:val="21"/>
          <w:rtl/>
          <w:lang w:eastAsia="he-IL"/>
        </w:rPr>
        <w:t xml:space="preserve"> מסוג </w:t>
      </w:r>
      <w:r w:rsidRPr="00C9236E">
        <w:rPr>
          <w:rFonts w:ascii="Arial" w:eastAsia="Times New Roman" w:hAnsi="Arial" w:cs="Arial"/>
          <w:sz w:val="21"/>
          <w:szCs w:val="21"/>
          <w:lang w:eastAsia="he-IL"/>
        </w:rPr>
        <w:t>Cat5e / Cat6 / Ca6a</w:t>
      </w:r>
      <w:r w:rsidR="006B238E">
        <w:rPr>
          <w:rFonts w:ascii="Arial" w:eastAsia="Times New Roman" w:hAnsi="Arial" w:cs="Arial" w:hint="cs"/>
          <w:sz w:val="21"/>
          <w:szCs w:val="21"/>
          <w:rtl/>
          <w:lang w:eastAsia="he-IL"/>
        </w:rPr>
        <w:t>.</w:t>
      </w:r>
    </w:p>
    <w:p w:rsidR="006B238E" w:rsidRPr="00C9236E" w:rsidRDefault="006B238E" w:rsidP="006B238E">
      <w:pPr>
        <w:suppressAutoHyphens/>
        <w:spacing w:after="0" w:line="312" w:lineRule="auto"/>
        <w:ind w:left="566"/>
        <w:rPr>
          <w:rFonts w:ascii="Arial" w:eastAsia="Times New Roman" w:hAnsi="Arial" w:cs="Arial"/>
          <w:sz w:val="21"/>
          <w:szCs w:val="21"/>
          <w:rtl/>
          <w:lang w:eastAsia="he-IL"/>
        </w:rPr>
      </w:pPr>
    </w:p>
    <w:p w:rsidR="00465385" w:rsidRPr="006B238E" w:rsidRDefault="00FA00D2" w:rsidP="00465385">
      <w:pPr>
        <w:pStyle w:val="ListParagraph"/>
        <w:suppressAutoHyphens/>
        <w:spacing w:after="0" w:line="312" w:lineRule="auto"/>
        <w:ind w:left="377"/>
        <w:rPr>
          <w:rFonts w:ascii="Arial" w:eastAsia="Times New Roman" w:hAnsi="Arial" w:cs="Arial"/>
          <w:b/>
          <w:bCs/>
          <w:u w:val="single"/>
          <w:rtl/>
          <w:lang w:eastAsia="he-IL"/>
        </w:rPr>
      </w:pPr>
      <w:r w:rsidRPr="006B238E">
        <w:rPr>
          <w:rFonts w:ascii="Arial" w:eastAsia="Times New Roman" w:hAnsi="Arial" w:cs="Arial" w:hint="cs"/>
          <w:b/>
          <w:bCs/>
          <w:u w:val="single"/>
          <w:rtl/>
          <w:lang w:eastAsia="he-IL"/>
        </w:rPr>
        <w:t>השכלה:</w:t>
      </w:r>
    </w:p>
    <w:tbl>
      <w:tblPr>
        <w:tblStyle w:val="TableGrid"/>
        <w:bidiVisual/>
        <w:tblW w:w="10196" w:type="dxa"/>
        <w:tblInd w:w="-144" w:type="dxa"/>
        <w:tblLook w:val="04A0" w:firstRow="1" w:lastRow="0" w:firstColumn="1" w:lastColumn="0" w:noHBand="0" w:noVBand="1"/>
      </w:tblPr>
      <w:tblGrid>
        <w:gridCol w:w="1832"/>
        <w:gridCol w:w="5670"/>
        <w:gridCol w:w="2694"/>
      </w:tblGrid>
      <w:tr w:rsidR="00FA00D2" w:rsidTr="00FA00D2">
        <w:tc>
          <w:tcPr>
            <w:tcW w:w="1832" w:type="dxa"/>
            <w:vAlign w:val="center"/>
          </w:tcPr>
          <w:p w:rsidR="00465385" w:rsidRPr="00465385" w:rsidRDefault="00465385" w:rsidP="005153D4">
            <w:pPr>
              <w:pStyle w:val="ListParagraph"/>
              <w:ind w:left="0"/>
              <w:rPr>
                <w:rFonts w:ascii="Arial" w:hAnsi="Arial" w:cs="Arial"/>
                <w:b/>
                <w:bCs/>
                <w:sz w:val="21"/>
                <w:szCs w:val="21"/>
                <w:rtl/>
                <w:lang w:eastAsia="he-IL"/>
              </w:rPr>
            </w:pPr>
            <w:r w:rsidRPr="00465385">
              <w:rPr>
                <w:rFonts w:ascii="Arial" w:hAnsi="Arial" w:cs="Arial" w:hint="cs"/>
                <w:b/>
                <w:bCs/>
                <w:sz w:val="21"/>
                <w:szCs w:val="21"/>
                <w:rtl/>
                <w:lang w:eastAsia="he-IL"/>
              </w:rPr>
              <w:t xml:space="preserve">תקופת ההסמכה </w:t>
            </w:r>
          </w:p>
        </w:tc>
        <w:tc>
          <w:tcPr>
            <w:tcW w:w="5670" w:type="dxa"/>
            <w:vAlign w:val="bottom"/>
          </w:tcPr>
          <w:p w:rsidR="00465385" w:rsidRPr="00465385" w:rsidRDefault="00465385" w:rsidP="005153D4">
            <w:pPr>
              <w:pStyle w:val="ListParagraph"/>
              <w:ind w:left="0"/>
              <w:rPr>
                <w:rFonts w:ascii="Arial" w:hAnsi="Arial" w:cs="Arial"/>
                <w:b/>
                <w:bCs/>
                <w:sz w:val="21"/>
                <w:szCs w:val="21"/>
                <w:rtl/>
                <w:lang w:eastAsia="he-IL"/>
              </w:rPr>
            </w:pPr>
            <w:r w:rsidRPr="00465385">
              <w:rPr>
                <w:rFonts w:ascii="Arial" w:hAnsi="Arial" w:cs="Arial" w:hint="cs"/>
                <w:b/>
                <w:bCs/>
                <w:sz w:val="21"/>
                <w:szCs w:val="21"/>
                <w:rtl/>
                <w:lang w:eastAsia="he-IL"/>
              </w:rPr>
              <w:t>לימודים</w:t>
            </w:r>
          </w:p>
        </w:tc>
        <w:tc>
          <w:tcPr>
            <w:tcW w:w="2694" w:type="dxa"/>
          </w:tcPr>
          <w:p w:rsidR="00465385" w:rsidRPr="00465385" w:rsidRDefault="00465385" w:rsidP="005153D4">
            <w:pPr>
              <w:pStyle w:val="ListParagraph"/>
              <w:ind w:left="0"/>
              <w:rPr>
                <w:rFonts w:ascii="Arial" w:hAnsi="Arial" w:cs="Arial"/>
                <w:b/>
                <w:bCs/>
                <w:sz w:val="21"/>
                <w:szCs w:val="21"/>
                <w:rtl/>
                <w:lang w:eastAsia="he-IL"/>
              </w:rPr>
            </w:pPr>
            <w:r w:rsidRPr="00465385">
              <w:rPr>
                <w:rFonts w:ascii="Arial" w:hAnsi="Arial" w:cs="Arial" w:hint="cs"/>
                <w:b/>
                <w:bCs/>
                <w:sz w:val="21"/>
                <w:szCs w:val="21"/>
                <w:rtl/>
                <w:lang w:eastAsia="he-IL"/>
              </w:rPr>
              <w:t>הסמכה</w:t>
            </w:r>
          </w:p>
        </w:tc>
      </w:tr>
      <w:tr w:rsidR="00465385" w:rsidRPr="00FC72D8" w:rsidTr="00FA00D2">
        <w:tc>
          <w:tcPr>
            <w:tcW w:w="1832" w:type="dxa"/>
            <w:vAlign w:val="center"/>
          </w:tcPr>
          <w:p w:rsidR="00465385" w:rsidRPr="00FA00D2" w:rsidRDefault="00465385" w:rsidP="00465385">
            <w:pPr>
              <w:pStyle w:val="ListParagraph"/>
              <w:ind w:left="0"/>
              <w:jc w:val="center"/>
              <w:rPr>
                <w:rFonts w:ascii="Arial" w:hAnsi="Arial" w:cs="Arial"/>
                <w:rtl/>
                <w:lang w:eastAsia="he-IL"/>
              </w:rPr>
            </w:pPr>
            <w:r w:rsidRPr="00FA00D2">
              <w:rPr>
                <w:rFonts w:ascii="Arial" w:hAnsi="Arial" w:cs="Arial" w:hint="cs"/>
                <w:rtl/>
                <w:lang w:eastAsia="he-IL"/>
              </w:rPr>
              <w:t>2021</w:t>
            </w:r>
          </w:p>
        </w:tc>
        <w:tc>
          <w:tcPr>
            <w:tcW w:w="5670" w:type="dxa"/>
            <w:vAlign w:val="center"/>
          </w:tcPr>
          <w:p w:rsidR="00465385" w:rsidRPr="00FA00D2" w:rsidRDefault="00465385" w:rsidP="00465385">
            <w:pPr>
              <w:pStyle w:val="ListParagraph"/>
              <w:ind w:left="0"/>
              <w:rPr>
                <w:rFonts w:ascii="Arial" w:hAnsi="Arial" w:cs="Arial"/>
                <w:lang w:eastAsia="he-IL"/>
              </w:rPr>
            </w:pPr>
            <w:r w:rsidRPr="00FA00D2">
              <w:rPr>
                <w:rFonts w:ascii="Arial" w:hAnsi="Arial" w:cs="Arial" w:hint="cs"/>
                <w:rtl/>
                <w:lang w:eastAsia="he-IL"/>
              </w:rPr>
              <w:t>תקשורת</w:t>
            </w:r>
            <w:r w:rsidRPr="00FA00D2">
              <w:rPr>
                <w:rFonts w:ascii="Arial" w:hAnsi="Arial" w:cs="Arial"/>
                <w:lang w:eastAsia="he-IL"/>
              </w:rPr>
              <w:t xml:space="preserve"> </w:t>
            </w:r>
            <w:r w:rsidRPr="00FA00D2">
              <w:rPr>
                <w:rFonts w:ascii="Arial" w:hAnsi="Arial" w:cs="Arial" w:hint="cs"/>
                <w:rtl/>
                <w:lang w:eastAsia="he-IL"/>
              </w:rPr>
              <w:t xml:space="preserve"> </w:t>
            </w:r>
            <w:r w:rsidRPr="00FA00D2">
              <w:rPr>
                <w:rFonts w:ascii="Arial" w:hAnsi="Arial" w:cs="Arial"/>
                <w:lang w:eastAsia="he-IL"/>
              </w:rPr>
              <w:t>Cisco Certified Network Associate</w:t>
            </w:r>
          </w:p>
        </w:tc>
        <w:tc>
          <w:tcPr>
            <w:tcW w:w="2694" w:type="dxa"/>
          </w:tcPr>
          <w:p w:rsidR="00465385" w:rsidRPr="00FA00D2" w:rsidRDefault="00465385" w:rsidP="00465385">
            <w:pPr>
              <w:pStyle w:val="ListParagraph"/>
              <w:ind w:left="0"/>
              <w:jc w:val="right"/>
              <w:rPr>
                <w:rFonts w:ascii="Arial" w:hAnsi="Arial" w:cs="Arial"/>
                <w:rtl/>
                <w:lang w:eastAsia="he-IL"/>
              </w:rPr>
            </w:pPr>
            <w:r w:rsidRPr="00FA00D2">
              <w:rPr>
                <w:rFonts w:ascii="Arial" w:hAnsi="Arial" w:cs="Arial"/>
                <w:lang w:eastAsia="he-IL"/>
              </w:rPr>
              <w:t>CCNA</w:t>
            </w:r>
          </w:p>
        </w:tc>
      </w:tr>
      <w:tr w:rsidR="00465385" w:rsidRPr="00FC72D8" w:rsidTr="00FA00D2">
        <w:tc>
          <w:tcPr>
            <w:tcW w:w="1832" w:type="dxa"/>
            <w:vAlign w:val="center"/>
          </w:tcPr>
          <w:p w:rsidR="00465385" w:rsidRPr="00FA00D2" w:rsidRDefault="00465385" w:rsidP="00465385">
            <w:pPr>
              <w:pStyle w:val="ListParagraph"/>
              <w:ind w:left="0"/>
              <w:jc w:val="center"/>
              <w:rPr>
                <w:rFonts w:ascii="Arial" w:hAnsi="Arial" w:cs="Arial"/>
                <w:rtl/>
                <w:lang w:eastAsia="he-IL"/>
              </w:rPr>
            </w:pPr>
            <w:r w:rsidRPr="009A2A3C">
              <w:rPr>
                <w:rFonts w:ascii="Arial" w:hAnsi="Arial" w:cs="Arial" w:hint="eastAsia"/>
                <w:rtl/>
                <w:lang w:eastAsia="he-IL"/>
              </w:rPr>
              <w:t>2013-2016</w:t>
            </w:r>
          </w:p>
        </w:tc>
        <w:tc>
          <w:tcPr>
            <w:tcW w:w="5670" w:type="dxa"/>
            <w:vAlign w:val="center"/>
          </w:tcPr>
          <w:p w:rsidR="00465385" w:rsidRPr="00FA00D2" w:rsidRDefault="00465385" w:rsidP="00465385">
            <w:pPr>
              <w:pStyle w:val="ListParagraph"/>
              <w:ind w:left="0"/>
              <w:rPr>
                <w:rFonts w:ascii="Arial" w:hAnsi="Arial" w:cs="Arial"/>
                <w:rtl/>
                <w:lang w:eastAsia="he-IL"/>
              </w:rPr>
            </w:pPr>
            <w:r w:rsidRPr="009A2A3C">
              <w:rPr>
                <w:rFonts w:ascii="Arial" w:hAnsi="Arial" w:cs="Arial" w:hint="eastAsia"/>
                <w:rtl/>
                <w:lang w:eastAsia="he-IL"/>
              </w:rPr>
              <w:t>הנדסאי תוכנה</w:t>
            </w:r>
          </w:p>
        </w:tc>
        <w:tc>
          <w:tcPr>
            <w:tcW w:w="2694" w:type="dxa"/>
          </w:tcPr>
          <w:p w:rsidR="00465385" w:rsidRPr="00FA00D2" w:rsidRDefault="00465385" w:rsidP="00465385">
            <w:pPr>
              <w:pStyle w:val="ListParagraph"/>
              <w:ind w:left="0"/>
              <w:jc w:val="right"/>
              <w:rPr>
                <w:rFonts w:ascii="Arial" w:hAnsi="Arial" w:cs="Arial"/>
                <w:rtl/>
                <w:lang w:eastAsia="he-IL"/>
              </w:rPr>
            </w:pPr>
            <w:r w:rsidRPr="00FA00D2">
              <w:rPr>
                <w:rFonts w:ascii="Arial" w:hAnsi="Arial" w:cs="Arial"/>
                <w:lang w:eastAsia="he-IL"/>
              </w:rPr>
              <w:t>Software Practical Engineer</w:t>
            </w:r>
          </w:p>
        </w:tc>
      </w:tr>
      <w:tr w:rsidR="00465385" w:rsidRPr="00FC72D8" w:rsidTr="00FA00D2">
        <w:tc>
          <w:tcPr>
            <w:tcW w:w="1832" w:type="dxa"/>
            <w:vAlign w:val="center"/>
          </w:tcPr>
          <w:p w:rsidR="00465385" w:rsidRPr="00FA00D2" w:rsidRDefault="00465385" w:rsidP="00465385">
            <w:pPr>
              <w:pStyle w:val="ListParagraph"/>
              <w:ind w:left="0"/>
              <w:jc w:val="center"/>
              <w:rPr>
                <w:rFonts w:ascii="Arial" w:hAnsi="Arial" w:cs="Arial"/>
                <w:rtl/>
                <w:lang w:eastAsia="he-IL"/>
              </w:rPr>
            </w:pPr>
            <w:r w:rsidRPr="009A2A3C">
              <w:rPr>
                <w:rFonts w:ascii="Arial" w:hAnsi="Arial" w:cs="Arial" w:hint="eastAsia"/>
                <w:rtl/>
                <w:lang w:eastAsia="he-IL"/>
              </w:rPr>
              <w:t>201</w:t>
            </w:r>
            <w:r w:rsidRPr="00FA00D2">
              <w:rPr>
                <w:rFonts w:ascii="Arial" w:hAnsi="Arial" w:cs="Arial" w:hint="cs"/>
                <w:rtl/>
                <w:lang w:eastAsia="he-IL"/>
              </w:rPr>
              <w:t>3</w:t>
            </w:r>
          </w:p>
        </w:tc>
        <w:tc>
          <w:tcPr>
            <w:tcW w:w="5670" w:type="dxa"/>
            <w:vAlign w:val="center"/>
          </w:tcPr>
          <w:p w:rsidR="00465385" w:rsidRPr="00FA00D2" w:rsidRDefault="00465385" w:rsidP="00465385">
            <w:pPr>
              <w:pStyle w:val="ListParagraph"/>
              <w:ind w:left="0"/>
              <w:rPr>
                <w:rFonts w:ascii="Arial" w:hAnsi="Arial" w:cs="Arial"/>
                <w:rtl/>
                <w:lang w:eastAsia="he-IL"/>
              </w:rPr>
            </w:pPr>
            <w:r w:rsidRPr="00FA00D2">
              <w:rPr>
                <w:rFonts w:ascii="Arial" w:hAnsi="Arial" w:cs="Arial" w:hint="cs"/>
                <w:rtl/>
                <w:lang w:eastAsia="he-IL"/>
              </w:rPr>
              <w:t>מאגרי נתונים</w:t>
            </w:r>
          </w:p>
        </w:tc>
        <w:tc>
          <w:tcPr>
            <w:tcW w:w="2694" w:type="dxa"/>
          </w:tcPr>
          <w:p w:rsidR="00465385" w:rsidRPr="00FA00D2" w:rsidRDefault="00465385" w:rsidP="00465385">
            <w:pPr>
              <w:pStyle w:val="ListParagraph"/>
              <w:ind w:left="0"/>
              <w:jc w:val="right"/>
              <w:rPr>
                <w:rFonts w:ascii="Arial" w:hAnsi="Arial" w:cs="Arial"/>
                <w:lang w:eastAsia="he-IL"/>
              </w:rPr>
            </w:pPr>
            <w:r w:rsidRPr="00FA00D2">
              <w:rPr>
                <w:rFonts w:ascii="Arial" w:hAnsi="Arial" w:cs="Arial" w:hint="cs"/>
                <w:lang w:eastAsia="he-IL"/>
              </w:rPr>
              <w:t>DBA</w:t>
            </w:r>
          </w:p>
        </w:tc>
      </w:tr>
      <w:tr w:rsidR="00465385" w:rsidRPr="00FC72D8" w:rsidTr="00FA00D2">
        <w:tc>
          <w:tcPr>
            <w:tcW w:w="1832" w:type="dxa"/>
            <w:vAlign w:val="center"/>
          </w:tcPr>
          <w:p w:rsidR="00465385" w:rsidRPr="00FA00D2" w:rsidRDefault="00465385" w:rsidP="00465385">
            <w:pPr>
              <w:pStyle w:val="ListParagraph"/>
              <w:ind w:left="0"/>
              <w:jc w:val="center"/>
              <w:rPr>
                <w:rFonts w:ascii="Arial" w:hAnsi="Arial" w:cs="Arial"/>
                <w:rtl/>
                <w:lang w:eastAsia="he-IL"/>
              </w:rPr>
            </w:pPr>
            <w:r w:rsidRPr="00FA00D2">
              <w:rPr>
                <w:rFonts w:ascii="Arial" w:hAnsi="Arial" w:cs="Arial" w:hint="cs"/>
                <w:rtl/>
                <w:lang w:eastAsia="he-IL"/>
              </w:rPr>
              <w:t>2012</w:t>
            </w:r>
          </w:p>
        </w:tc>
        <w:tc>
          <w:tcPr>
            <w:tcW w:w="5670" w:type="dxa"/>
            <w:vAlign w:val="center"/>
          </w:tcPr>
          <w:p w:rsidR="00465385" w:rsidRPr="00FA00D2" w:rsidRDefault="00465385" w:rsidP="00465385">
            <w:pPr>
              <w:pStyle w:val="ListParagraph"/>
              <w:ind w:left="0"/>
              <w:rPr>
                <w:rFonts w:ascii="Arial" w:hAnsi="Arial" w:cs="Arial"/>
                <w:rtl/>
                <w:lang w:eastAsia="he-IL"/>
              </w:rPr>
            </w:pPr>
            <w:r w:rsidRPr="00FA00D2">
              <w:rPr>
                <w:rFonts w:ascii="Arial" w:hAnsi="Arial" w:cs="Arial" w:hint="cs"/>
                <w:rtl/>
                <w:lang w:eastAsia="he-IL"/>
              </w:rPr>
              <w:t xml:space="preserve">קורס </w:t>
            </w:r>
            <w:r w:rsidRPr="00FA00D2">
              <w:rPr>
                <w:rFonts w:ascii="Arial" w:hAnsi="Arial" w:cs="Arial"/>
                <w:lang w:eastAsia="he-IL"/>
              </w:rPr>
              <w:t>Microsoft Certified Solutions Expert</w:t>
            </w:r>
          </w:p>
        </w:tc>
        <w:tc>
          <w:tcPr>
            <w:tcW w:w="2694" w:type="dxa"/>
          </w:tcPr>
          <w:p w:rsidR="00465385" w:rsidRPr="00FA00D2" w:rsidRDefault="00465385" w:rsidP="00465385">
            <w:pPr>
              <w:pStyle w:val="ListParagraph"/>
              <w:ind w:left="0"/>
              <w:jc w:val="right"/>
              <w:rPr>
                <w:rFonts w:ascii="Arial" w:hAnsi="Arial" w:cs="Arial"/>
                <w:lang w:eastAsia="he-IL"/>
              </w:rPr>
            </w:pPr>
            <w:r w:rsidRPr="00FA00D2">
              <w:rPr>
                <w:rFonts w:ascii="Arial" w:hAnsi="Arial" w:cs="Arial" w:hint="cs"/>
                <w:lang w:eastAsia="he-IL"/>
              </w:rPr>
              <w:t>MCSE</w:t>
            </w:r>
          </w:p>
        </w:tc>
      </w:tr>
      <w:tr w:rsidR="00465385" w:rsidRPr="00FC72D8" w:rsidTr="00FA00D2">
        <w:tc>
          <w:tcPr>
            <w:tcW w:w="1832" w:type="dxa"/>
            <w:vAlign w:val="center"/>
          </w:tcPr>
          <w:p w:rsidR="00465385" w:rsidRPr="00FA00D2" w:rsidRDefault="00465385" w:rsidP="00465385">
            <w:pPr>
              <w:pStyle w:val="ListParagraph"/>
              <w:ind w:left="0"/>
              <w:jc w:val="center"/>
              <w:rPr>
                <w:rFonts w:ascii="Arial" w:hAnsi="Arial" w:cs="Arial"/>
                <w:rtl/>
                <w:lang w:eastAsia="he-IL"/>
              </w:rPr>
            </w:pPr>
            <w:r w:rsidRPr="00FA00D2">
              <w:rPr>
                <w:rFonts w:ascii="Arial" w:hAnsi="Arial" w:cs="Arial" w:hint="cs"/>
                <w:rtl/>
                <w:lang w:eastAsia="he-IL"/>
              </w:rPr>
              <w:t>2010</w:t>
            </w:r>
          </w:p>
        </w:tc>
        <w:tc>
          <w:tcPr>
            <w:tcW w:w="5670" w:type="dxa"/>
            <w:vAlign w:val="center"/>
          </w:tcPr>
          <w:p w:rsidR="00465385" w:rsidRPr="00FA00D2" w:rsidRDefault="00465385" w:rsidP="00465385">
            <w:pPr>
              <w:pStyle w:val="ListParagraph"/>
              <w:ind w:left="0"/>
              <w:rPr>
                <w:rFonts w:ascii="Arial" w:hAnsi="Arial" w:cs="Arial"/>
                <w:rtl/>
                <w:lang w:eastAsia="he-IL"/>
              </w:rPr>
            </w:pPr>
            <w:r w:rsidRPr="00FA00D2">
              <w:rPr>
                <w:rFonts w:ascii="Arial" w:hAnsi="Arial" w:cs="Arial" w:hint="cs"/>
                <w:rtl/>
                <w:lang w:eastAsia="he-IL"/>
              </w:rPr>
              <w:t xml:space="preserve">קורס </w:t>
            </w:r>
            <w:r w:rsidRPr="00FA00D2">
              <w:rPr>
                <w:rFonts w:ascii="Arial" w:hAnsi="Arial" w:cs="Arial"/>
                <w:lang w:eastAsia="he-IL"/>
              </w:rPr>
              <w:t>Microsoft Certified IT Professional</w:t>
            </w:r>
          </w:p>
        </w:tc>
        <w:tc>
          <w:tcPr>
            <w:tcW w:w="2694" w:type="dxa"/>
          </w:tcPr>
          <w:p w:rsidR="00465385" w:rsidRPr="00FA00D2" w:rsidRDefault="00465385" w:rsidP="00465385">
            <w:pPr>
              <w:pStyle w:val="ListParagraph"/>
              <w:ind w:left="0"/>
              <w:jc w:val="right"/>
              <w:rPr>
                <w:rFonts w:ascii="Arial" w:hAnsi="Arial" w:cs="Arial"/>
                <w:lang w:eastAsia="he-IL"/>
              </w:rPr>
            </w:pPr>
            <w:r w:rsidRPr="00FA00D2">
              <w:rPr>
                <w:rFonts w:ascii="Arial" w:hAnsi="Arial" w:cs="Arial" w:hint="cs"/>
                <w:lang w:eastAsia="he-IL"/>
              </w:rPr>
              <w:t>MCITP</w:t>
            </w:r>
          </w:p>
        </w:tc>
      </w:tr>
      <w:tr w:rsidR="00465385" w:rsidRPr="00FC72D8" w:rsidTr="00465385">
        <w:tc>
          <w:tcPr>
            <w:tcW w:w="1832" w:type="dxa"/>
            <w:vAlign w:val="center"/>
          </w:tcPr>
          <w:p w:rsidR="00465385" w:rsidRPr="00FA00D2" w:rsidRDefault="00465385" w:rsidP="00465385">
            <w:pPr>
              <w:pStyle w:val="ListParagraph"/>
              <w:ind w:left="0"/>
              <w:jc w:val="center"/>
              <w:rPr>
                <w:rFonts w:ascii="Arial" w:hAnsi="Arial" w:cs="Arial"/>
                <w:rtl/>
                <w:lang w:eastAsia="he-IL"/>
              </w:rPr>
            </w:pPr>
            <w:r w:rsidRPr="00FA00D2">
              <w:rPr>
                <w:rFonts w:ascii="Arial" w:hAnsi="Arial" w:cs="Arial" w:hint="cs"/>
                <w:rtl/>
                <w:lang w:eastAsia="he-IL"/>
              </w:rPr>
              <w:t>2007</w:t>
            </w:r>
          </w:p>
        </w:tc>
        <w:tc>
          <w:tcPr>
            <w:tcW w:w="8364" w:type="dxa"/>
            <w:gridSpan w:val="2"/>
            <w:vAlign w:val="center"/>
          </w:tcPr>
          <w:p w:rsidR="00465385" w:rsidRPr="00FA00D2" w:rsidRDefault="00465385" w:rsidP="00FA00D2">
            <w:pPr>
              <w:pStyle w:val="ListParagraph"/>
              <w:ind w:left="0"/>
              <w:rPr>
                <w:rFonts w:ascii="Arial" w:hAnsi="Arial" w:cs="Arial"/>
                <w:lang w:eastAsia="he-IL"/>
              </w:rPr>
            </w:pPr>
            <w:r w:rsidRPr="00FA00D2">
              <w:rPr>
                <w:rFonts w:ascii="Arial" w:hAnsi="Arial" w:cs="Arial" w:hint="cs"/>
                <w:rtl/>
                <w:lang w:eastAsia="he-IL"/>
              </w:rPr>
              <w:t>תיכון באר-טוביה, בגרות מלאה</w:t>
            </w:r>
          </w:p>
        </w:tc>
      </w:tr>
    </w:tbl>
    <w:p w:rsidR="006B238E" w:rsidRDefault="006B238E" w:rsidP="00C9236E">
      <w:pPr>
        <w:suppressAutoHyphens/>
        <w:spacing w:after="0" w:line="312" w:lineRule="auto"/>
        <w:ind w:left="283"/>
        <w:rPr>
          <w:rFonts w:ascii="Arial" w:eastAsia="Times New Roman" w:hAnsi="Arial" w:cs="Arial"/>
          <w:b/>
          <w:bCs/>
          <w:u w:val="single"/>
          <w:rtl/>
          <w:lang w:eastAsia="he-IL"/>
        </w:rPr>
      </w:pPr>
    </w:p>
    <w:p w:rsidR="00AA6773" w:rsidRDefault="00AA6773" w:rsidP="00C9236E">
      <w:pPr>
        <w:suppressAutoHyphens/>
        <w:spacing w:after="0" w:line="312" w:lineRule="auto"/>
        <w:ind w:left="283"/>
        <w:rPr>
          <w:rFonts w:ascii="Arial" w:eastAsia="Times New Roman" w:hAnsi="Arial" w:cs="Arial"/>
          <w:b/>
          <w:bCs/>
          <w:u w:val="single"/>
          <w:rtl/>
          <w:lang w:eastAsia="he-IL"/>
        </w:rPr>
      </w:pPr>
    </w:p>
    <w:p w:rsidR="004D3813" w:rsidRDefault="009A2A3C" w:rsidP="00C9236E">
      <w:pPr>
        <w:suppressAutoHyphens/>
        <w:spacing w:after="0" w:line="312" w:lineRule="auto"/>
        <w:ind w:left="283"/>
        <w:rPr>
          <w:rFonts w:ascii="Arial" w:eastAsia="Times New Roman" w:hAnsi="Arial" w:cs="Arial"/>
          <w:b/>
          <w:bCs/>
          <w:rtl/>
          <w:lang w:eastAsia="he-IL"/>
        </w:rPr>
      </w:pPr>
      <w:r w:rsidRPr="009A2A3C">
        <w:rPr>
          <w:rFonts w:ascii="Arial" w:eastAsia="Times New Roman" w:hAnsi="Arial" w:cs="Arial" w:hint="eastAsia"/>
          <w:b/>
          <w:bCs/>
          <w:u w:val="single"/>
          <w:rtl/>
          <w:lang w:eastAsia="he-IL"/>
        </w:rPr>
        <w:t>שירות צבאי</w:t>
      </w:r>
      <w:r w:rsidRPr="009A2A3C">
        <w:rPr>
          <w:rFonts w:ascii="Arial" w:eastAsia="Times New Roman" w:hAnsi="Arial" w:cs="Arial" w:hint="eastAsia"/>
          <w:rtl/>
          <w:lang w:eastAsia="he-IL"/>
        </w:rPr>
        <w:t>:</w:t>
      </w:r>
    </w:p>
    <w:p w:rsidR="009A2A3C" w:rsidRPr="009A2A3C" w:rsidRDefault="009A2A3C" w:rsidP="00C9236E">
      <w:pPr>
        <w:suppressAutoHyphens/>
        <w:spacing w:after="0" w:line="312" w:lineRule="auto"/>
        <w:ind w:left="283"/>
        <w:rPr>
          <w:rFonts w:ascii="Arial" w:eastAsia="Times New Roman" w:hAnsi="Arial" w:cs="Arial"/>
          <w:b/>
          <w:bCs/>
          <w:sz w:val="21"/>
          <w:szCs w:val="21"/>
          <w:rtl/>
          <w:lang w:eastAsia="he-IL"/>
        </w:rPr>
      </w:pPr>
      <w:r w:rsidRPr="009A2A3C">
        <w:rPr>
          <w:rFonts w:ascii="Arial" w:eastAsia="Times New Roman" w:hAnsi="Arial" w:cs="Arial" w:hint="eastAsia"/>
          <w:b/>
          <w:bCs/>
          <w:sz w:val="21"/>
          <w:szCs w:val="21"/>
          <w:rtl/>
          <w:lang w:eastAsia="he-IL"/>
        </w:rPr>
        <w:t xml:space="preserve">   2010-2007:   לוחם ומפקד בחיל התותחנים |  שחרור בדרגת סמ"ר.</w:t>
      </w:r>
    </w:p>
    <w:p w:rsidR="009A2A3C" w:rsidRPr="009A2A3C" w:rsidRDefault="009A2A3C" w:rsidP="00C9236E">
      <w:pPr>
        <w:numPr>
          <w:ilvl w:val="0"/>
          <w:numId w:val="3"/>
        </w:numPr>
        <w:tabs>
          <w:tab w:val="num" w:pos="1005"/>
        </w:tabs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Pr="009A2A3C">
        <w:rPr>
          <w:rFonts w:ascii="Arial" w:eastAsia="Times New Roman" w:hAnsi="Arial" w:cs="Arial"/>
          <w:sz w:val="21"/>
          <w:szCs w:val="21"/>
          <w:rtl/>
          <w:lang w:eastAsia="he-IL"/>
        </w:rPr>
        <w:t xml:space="preserve">מפקד 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תותח מתנייע(תומ"ת) - פיקוד על צוות לוחמים ובקרה בשטח, תוך כדי עמידה בלו"ז</w:t>
      </w:r>
      <w:r w:rsidR="00C9236E">
        <w:rPr>
          <w:rFonts w:ascii="Arial" w:eastAsia="Times New Roman" w:hAnsi="Arial" w:cs="Arial" w:hint="cs"/>
          <w:sz w:val="21"/>
          <w:szCs w:val="21"/>
          <w:rtl/>
          <w:lang w:eastAsia="he-IL"/>
        </w:rPr>
        <w:t xml:space="preserve"> צפוף.</w:t>
      </w:r>
    </w:p>
    <w:p w:rsidR="009A2A3C" w:rsidRPr="009A2A3C" w:rsidRDefault="009A2A3C" w:rsidP="00460FFC">
      <w:pPr>
        <w:numPr>
          <w:ilvl w:val="0"/>
          <w:numId w:val="3"/>
        </w:numPr>
        <w:tabs>
          <w:tab w:val="num" w:pos="1005"/>
        </w:tabs>
        <w:suppressAutoHyphens/>
        <w:spacing w:after="0" w:line="312" w:lineRule="auto"/>
        <w:ind w:left="566" w:hanging="283"/>
        <w:rPr>
          <w:rFonts w:ascii="Arial" w:eastAsia="Times New Roman" w:hAnsi="Arial" w:cs="Arial"/>
          <w:sz w:val="21"/>
          <w:szCs w:val="21"/>
          <w:rtl/>
          <w:lang w:eastAsia="he-IL"/>
        </w:rPr>
      </w:pP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סיווג צבאי- "סודי ביותר"</w:t>
      </w:r>
    </w:p>
    <w:p w:rsidR="009A2A3C" w:rsidRPr="00632322" w:rsidRDefault="009A2A3C" w:rsidP="004D3813">
      <w:pPr>
        <w:suppressAutoHyphens/>
        <w:spacing w:after="0" w:line="312" w:lineRule="auto"/>
        <w:ind w:left="283"/>
        <w:rPr>
          <w:rFonts w:ascii="Arial" w:eastAsia="Times New Roman" w:hAnsi="Arial" w:cs="Arial"/>
          <w:b/>
          <w:bCs/>
          <w:sz w:val="21"/>
          <w:szCs w:val="21"/>
          <w:rtl/>
          <w:lang w:eastAsia="he-IL"/>
        </w:rPr>
      </w:pPr>
      <w:r w:rsidRPr="009A2A3C">
        <w:rPr>
          <w:rFonts w:ascii="Arial" w:eastAsia="Times New Roman" w:hAnsi="Arial" w:cs="Arial" w:hint="eastAsia"/>
          <w:b/>
          <w:bCs/>
          <w:sz w:val="21"/>
          <w:szCs w:val="21"/>
          <w:rtl/>
          <w:lang w:eastAsia="he-IL"/>
        </w:rPr>
        <w:t>שפות</w:t>
      </w:r>
      <w:r w:rsidR="004D3813">
        <w:rPr>
          <w:rFonts w:ascii="Arial" w:eastAsia="Times New Roman" w:hAnsi="Arial" w:cs="Arial" w:hint="eastAsia"/>
          <w:b/>
          <w:bCs/>
          <w:sz w:val="21"/>
          <w:szCs w:val="21"/>
          <w:rtl/>
          <w:lang w:eastAsia="he-IL"/>
        </w:rPr>
        <w:t xml:space="preserve">: </w:t>
      </w:r>
      <w:r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עברית - שפת אם</w:t>
      </w:r>
      <w:r w:rsidR="004D3813">
        <w:rPr>
          <w:rFonts w:ascii="Arial" w:eastAsia="Times New Roman" w:hAnsi="Arial" w:cs="Arial" w:hint="cs"/>
          <w:b/>
          <w:bCs/>
          <w:sz w:val="21"/>
          <w:szCs w:val="21"/>
          <w:rtl/>
          <w:lang w:eastAsia="he-IL"/>
        </w:rPr>
        <w:t xml:space="preserve"> | </w:t>
      </w:r>
      <w:r w:rsidR="004D3813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אנגלית - </w:t>
      </w:r>
      <w:r w:rsidR="004D3813">
        <w:rPr>
          <w:rFonts w:ascii="Arial" w:eastAsia="Times New Roman" w:hAnsi="Arial" w:cs="Arial" w:hint="cs"/>
          <w:sz w:val="21"/>
          <w:szCs w:val="21"/>
          <w:rtl/>
          <w:lang w:eastAsia="he-IL"/>
        </w:rPr>
        <w:t>שוטפת</w:t>
      </w:r>
      <w:r w:rsidR="00460FF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 xml:space="preserve"> </w:t>
      </w:r>
      <w:r w:rsidR="00460FFC" w:rsidRPr="009A2A3C">
        <w:rPr>
          <w:rFonts w:ascii="Arial" w:eastAsia="Times New Roman" w:hAnsi="Arial" w:cs="Arial" w:hint="eastAsia"/>
          <w:sz w:val="21"/>
          <w:szCs w:val="21"/>
          <w:rtl/>
          <w:lang w:eastAsia="he-IL"/>
        </w:rPr>
        <w:t>.</w:t>
      </w:r>
    </w:p>
    <w:sectPr w:rsidR="009A2A3C" w:rsidRPr="00632322" w:rsidSect="009A2A3C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127" w:rsidRDefault="00C41127" w:rsidP="00364E8D">
      <w:pPr>
        <w:spacing w:after="0" w:line="240" w:lineRule="auto"/>
      </w:pPr>
      <w:r>
        <w:separator/>
      </w:r>
    </w:p>
  </w:endnote>
  <w:endnote w:type="continuationSeparator" w:id="0">
    <w:p w:rsidR="00C41127" w:rsidRDefault="00C41127" w:rsidP="0036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127" w:rsidRDefault="00C41127" w:rsidP="00364E8D">
      <w:pPr>
        <w:spacing w:after="0" w:line="240" w:lineRule="auto"/>
      </w:pPr>
      <w:r>
        <w:separator/>
      </w:r>
    </w:p>
  </w:footnote>
  <w:footnote w:type="continuationSeparator" w:id="0">
    <w:p w:rsidR="00C41127" w:rsidRDefault="00C41127" w:rsidP="00364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8D" w:rsidRDefault="00C04366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F79C82" wp14:editId="783BEDF5">
              <wp:simplePos x="0" y="0"/>
              <wp:positionH relativeFrom="page">
                <wp:posOffset>5648325</wp:posOffset>
              </wp:positionH>
              <wp:positionV relativeFrom="paragraph">
                <wp:posOffset>131445</wp:posOffset>
              </wp:positionV>
              <wp:extent cx="2360930" cy="38100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4E8D" w:rsidRPr="009A2A3C" w:rsidRDefault="00364E8D" w:rsidP="00364E8D">
                          <w:pPr>
                            <w:tabs>
                              <w:tab w:val="center" w:pos="4153"/>
                              <w:tab w:val="right" w:pos="8306"/>
                            </w:tabs>
                            <w:suppressAutoHyphens/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sz w:val="28"/>
                              <w:szCs w:val="28"/>
                              <w:rtl/>
                              <w:lang w:val="x-none" w:eastAsia="he-IL"/>
                            </w:rPr>
                          </w:pPr>
                          <w:r w:rsidRPr="00C04366">
                            <w:rPr>
                              <w:rFonts w:ascii="Arial" w:eastAsia="Times New Roman" w:hAnsi="Arial" w:cs="Arial" w:hint="cs"/>
                              <w:b/>
                              <w:bCs/>
                              <w:sz w:val="32"/>
                              <w:szCs w:val="32"/>
                              <w:rtl/>
                              <w:lang w:val="x-none" w:eastAsia="he-IL"/>
                            </w:rPr>
                            <w:t>רביב משולם</w:t>
                          </w:r>
                        </w:p>
                        <w:p w:rsidR="00364E8D" w:rsidRDefault="00364E8D" w:rsidP="00364E8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F79C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44.75pt;margin-top:10.35pt;width:185.9pt;height:30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" filled="f" stroked="f">
              <v:textbox>
                <w:txbxContent>
                  <w:p w:rsidR="00364E8D" w:rsidRPr="009A2A3C" w:rsidRDefault="00364E8D" w:rsidP="00364E8D">
                    <w:pPr>
                      <w:tabs>
                        <w:tab w:val="center" w:pos="4153"/>
                        <w:tab w:val="right" w:pos="8306"/>
                      </w:tabs>
                      <w:suppressAutoHyphens/>
                      <w:spacing w:after="0" w:line="240" w:lineRule="auto"/>
                      <w:jc w:val="center"/>
                      <w:rPr>
                        <w:rFonts w:ascii="Arial" w:eastAsia="Times New Roman" w:hAnsi="Arial" w:cs="Arial"/>
                        <w:b/>
                        <w:bCs/>
                        <w:sz w:val="28"/>
                        <w:szCs w:val="28"/>
                        <w:rtl/>
                        <w:lang w:val="x-none" w:eastAsia="he-IL"/>
                      </w:rPr>
                    </w:pPr>
                    <w:r w:rsidRPr="00C04366">
                      <w:rPr>
                        <w:rFonts w:ascii="Arial" w:eastAsia="Times New Roman" w:hAnsi="Arial" w:cs="Arial" w:hint="cs"/>
                        <w:b/>
                        <w:bCs/>
                        <w:sz w:val="32"/>
                        <w:szCs w:val="32"/>
                        <w:rtl/>
                        <w:lang w:val="x-none" w:eastAsia="he-IL"/>
                      </w:rPr>
                      <w:t>רביב משולם</w:t>
                    </w:r>
                  </w:p>
                  <w:p w:rsidR="00364E8D" w:rsidRDefault="00364E8D" w:rsidP="00364E8D"/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E24BBD4" wp14:editId="5246762D">
              <wp:simplePos x="0" y="0"/>
              <wp:positionH relativeFrom="page">
                <wp:posOffset>6324600</wp:posOffset>
              </wp:positionH>
              <wp:positionV relativeFrom="paragraph">
                <wp:posOffset>-373380</wp:posOffset>
              </wp:positionV>
              <wp:extent cx="1953260" cy="381000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4E8D" w:rsidRPr="009A2A3C" w:rsidRDefault="00364E8D" w:rsidP="00364E8D">
                          <w:pPr>
                            <w:tabs>
                              <w:tab w:val="center" w:pos="4153"/>
                              <w:tab w:val="right" w:pos="8306"/>
                            </w:tabs>
                            <w:suppressAutoHyphens/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  <w:rtl/>
                              <w:lang w:val="x-none" w:eastAsia="he-IL"/>
                            </w:rPr>
                          </w:pPr>
                          <w:r w:rsidRPr="00364E8D">
                            <w:rPr>
                              <w:rFonts w:ascii="Arial" w:eastAsia="Times New Roman" w:hAnsi="Arial" w:cs="Arial" w:hint="cs"/>
                              <w:b/>
                              <w:bCs/>
                              <w:sz w:val="14"/>
                              <w:szCs w:val="14"/>
                              <w:rtl/>
                              <w:lang w:val="x-none" w:eastAsia="he-IL"/>
                            </w:rPr>
                            <w:t>בס"ד</w:t>
                          </w:r>
                        </w:p>
                        <w:p w:rsidR="00364E8D" w:rsidRDefault="00364E8D" w:rsidP="00364E8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24BBD4" id="_x0000_s1027" type="#_x0000_t202" style="position:absolute;left:0;text-align:left;margin-left:498pt;margin-top:-29.4pt;width:153.8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" filled="f" stroked="f">
              <v:textbox>
                <w:txbxContent>
                  <w:p w:rsidR="00364E8D" w:rsidRPr="009A2A3C" w:rsidRDefault="00364E8D" w:rsidP="00364E8D">
                    <w:pPr>
                      <w:tabs>
                        <w:tab w:val="center" w:pos="4153"/>
                        <w:tab w:val="right" w:pos="8306"/>
                      </w:tabs>
                      <w:suppressAutoHyphens/>
                      <w:spacing w:after="0" w:line="240" w:lineRule="auto"/>
                      <w:jc w:val="center"/>
                      <w:rPr>
                        <w:rFonts w:ascii="Arial" w:eastAsia="Times New Roman" w:hAnsi="Arial" w:cs="Arial"/>
                        <w:b/>
                        <w:bCs/>
                        <w:sz w:val="16"/>
                        <w:szCs w:val="16"/>
                        <w:rtl/>
                        <w:lang w:val="x-none" w:eastAsia="he-IL"/>
                      </w:rPr>
                    </w:pPr>
                    <w:r w:rsidRPr="00364E8D">
                      <w:rPr>
                        <w:rFonts w:ascii="Arial" w:eastAsia="Times New Roman" w:hAnsi="Arial" w:cs="Arial" w:hint="cs"/>
                        <w:b/>
                        <w:bCs/>
                        <w:sz w:val="14"/>
                        <w:szCs w:val="14"/>
                        <w:rtl/>
                        <w:lang w:val="x-none" w:eastAsia="he-IL"/>
                      </w:rPr>
                      <w:t>בס"ד</w:t>
                    </w:r>
                  </w:p>
                  <w:p w:rsidR="00364E8D" w:rsidRDefault="00364E8D" w:rsidP="00364E8D"/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74308518" wp14:editId="046EE761">
          <wp:simplePos x="0" y="0"/>
          <wp:positionH relativeFrom="page">
            <wp:align>left</wp:align>
          </wp:positionH>
          <wp:positionV relativeFrom="paragraph">
            <wp:posOffset>-458470</wp:posOffset>
          </wp:positionV>
          <wp:extent cx="7543800" cy="904875"/>
          <wp:effectExtent l="0" t="0" r="0" b="9525"/>
          <wp:wrapTight wrapText="bothSides">
            <wp:wrapPolygon edited="0">
              <wp:start x="0" y="0"/>
              <wp:lineTo x="0" y="21373"/>
              <wp:lineTo x="21545" y="21373"/>
              <wp:lineTo x="21545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hp6TQ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D1C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988CA0C" wp14:editId="1FBC1949">
              <wp:simplePos x="0" y="0"/>
              <wp:positionH relativeFrom="margin">
                <wp:posOffset>1936750</wp:posOffset>
              </wp:positionH>
              <wp:positionV relativeFrom="paragraph">
                <wp:posOffset>-312420</wp:posOffset>
              </wp:positionV>
              <wp:extent cx="2360930" cy="50482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04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4E8D" w:rsidRPr="009A2A3C" w:rsidRDefault="00364E8D" w:rsidP="00364E8D">
                          <w:pPr>
                            <w:tabs>
                              <w:tab w:val="center" w:pos="4153"/>
                              <w:tab w:val="right" w:pos="8306"/>
                            </w:tabs>
                            <w:suppressAutoHyphens/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sz w:val="48"/>
                              <w:szCs w:val="48"/>
                              <w:rtl/>
                              <w:lang w:val="x-none" w:eastAsia="he-IL"/>
                            </w:rPr>
                          </w:pPr>
                          <w:r w:rsidRPr="009A2A3C">
                            <w:rPr>
                              <w:rFonts w:ascii="Arial" w:eastAsia="Times New Roman" w:hAnsi="Arial" w:cs="Arial"/>
                              <w:b/>
                              <w:bCs/>
                              <w:sz w:val="48"/>
                              <w:szCs w:val="48"/>
                              <w:u w:val="single"/>
                              <w:rtl/>
                              <w:lang w:val="x-none" w:eastAsia="he-IL"/>
                            </w:rPr>
                            <w:t>קורות חיים</w:t>
                          </w:r>
                        </w:p>
                        <w:p w:rsidR="00364E8D" w:rsidRDefault="00364E8D" w:rsidP="00364E8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88CA0C" id="_x0000_s1028" type="#_x0000_t202" style="position:absolute;left:0;text-align:left;margin-left:152.5pt;margin-top:-24.6pt;width:185.9pt;height:39.7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" filled="f" stroked="f">
              <v:textbox>
                <w:txbxContent>
                  <w:p w:rsidR="00364E8D" w:rsidRPr="009A2A3C" w:rsidRDefault="00364E8D" w:rsidP="00364E8D">
                    <w:pPr>
                      <w:tabs>
                        <w:tab w:val="center" w:pos="4153"/>
                        <w:tab w:val="right" w:pos="8306"/>
                      </w:tabs>
                      <w:suppressAutoHyphens/>
                      <w:spacing w:after="0" w:line="240" w:lineRule="auto"/>
                      <w:jc w:val="center"/>
                      <w:rPr>
                        <w:rFonts w:ascii="Arial" w:eastAsia="Times New Roman" w:hAnsi="Arial" w:cs="Arial"/>
                        <w:b/>
                        <w:bCs/>
                        <w:sz w:val="48"/>
                        <w:szCs w:val="48"/>
                        <w:rtl/>
                        <w:lang w:val="x-none" w:eastAsia="he-IL"/>
                      </w:rPr>
                    </w:pPr>
                    <w:r w:rsidRPr="009A2A3C">
                      <w:rPr>
                        <w:rFonts w:ascii="Arial" w:eastAsia="Times New Roman" w:hAnsi="Arial" w:cs="Arial"/>
                        <w:b/>
                        <w:bCs/>
                        <w:sz w:val="48"/>
                        <w:szCs w:val="48"/>
                        <w:u w:val="single"/>
                        <w:rtl/>
                        <w:lang w:val="x-none" w:eastAsia="he-IL"/>
                      </w:rPr>
                      <w:t>קורות חיים</w:t>
                    </w:r>
                  </w:p>
                  <w:p w:rsidR="00364E8D" w:rsidRDefault="00364E8D" w:rsidP="00364E8D"/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1"/>
    <w:lvl w:ilvl="0">
      <w:start w:val="2"/>
      <w:numFmt w:val="bullet"/>
      <w:lvlText w:val=""/>
      <w:lvlJc w:val="right"/>
      <w:pPr>
        <w:tabs>
          <w:tab w:val="num" w:pos="785"/>
        </w:tabs>
        <w:ind w:left="785" w:hanging="360"/>
      </w:pPr>
      <w:rPr>
        <w:rFonts w:ascii="Symbol" w:hAnsi="Symbol" w:cs="Times New Roman" w:hint="default"/>
        <w:sz w:val="18"/>
        <w:szCs w:val="18"/>
      </w:rPr>
    </w:lvl>
  </w:abstractNum>
  <w:abstractNum w:abstractNumId="1">
    <w:nsid w:val="00000002"/>
    <w:multiLevelType w:val="singleLevel"/>
    <w:tmpl w:val="00000002"/>
    <w:name w:val="WW8Num15"/>
    <w:lvl w:ilvl="0">
      <w:start w:val="2"/>
      <w:numFmt w:val="bullet"/>
      <w:lvlText w:val=""/>
      <w:lvlJc w:val="right"/>
      <w:pPr>
        <w:tabs>
          <w:tab w:val="num" w:pos="1005"/>
        </w:tabs>
        <w:ind w:left="1005" w:hanging="360"/>
      </w:pPr>
      <w:rPr>
        <w:rFonts w:ascii="Symbol" w:hAnsi="Symbol" w:cs="Times New Roman" w:hint="default"/>
        <w:sz w:val="18"/>
        <w:szCs w:val="18"/>
      </w:rPr>
    </w:lvl>
  </w:abstractNum>
  <w:abstractNum w:abstractNumId="2">
    <w:nsid w:val="00000003"/>
    <w:multiLevelType w:val="singleLevel"/>
    <w:tmpl w:val="00000003"/>
    <w:name w:val="WW8Num25"/>
    <w:lvl w:ilvl="0">
      <w:start w:val="2018"/>
      <w:numFmt w:val="bullet"/>
      <w:lvlText w:val=""/>
      <w:lvlJc w:val="right"/>
      <w:pPr>
        <w:tabs>
          <w:tab w:val="num" w:pos="0"/>
        </w:tabs>
        <w:ind w:left="377" w:hanging="360"/>
      </w:pPr>
      <w:rPr>
        <w:rFonts w:ascii="Symbol" w:hAnsi="Symbol" w:cs="Arial" w:hint="default"/>
        <w:sz w:val="21"/>
        <w:szCs w:val="21"/>
        <w:rtl/>
      </w:rPr>
    </w:lvl>
  </w:abstractNum>
  <w:abstractNum w:abstractNumId="3">
    <w:nsid w:val="15BC70CF"/>
    <w:multiLevelType w:val="hybridMultilevel"/>
    <w:tmpl w:val="B9F80CC4"/>
    <w:lvl w:ilvl="0" w:tplc="B5261778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F0FD2"/>
    <w:multiLevelType w:val="hybridMultilevel"/>
    <w:tmpl w:val="3A1476F8"/>
    <w:lvl w:ilvl="0" w:tplc="00000001">
      <w:start w:val="2"/>
      <w:numFmt w:val="bullet"/>
      <w:lvlText w:val=""/>
      <w:lvlJc w:val="right"/>
      <w:pPr>
        <w:tabs>
          <w:tab w:val="num" w:pos="785"/>
        </w:tabs>
        <w:ind w:left="785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52FEA"/>
    <w:multiLevelType w:val="hybridMultilevel"/>
    <w:tmpl w:val="D25EED90"/>
    <w:lvl w:ilvl="0" w:tplc="00000001">
      <w:start w:val="2"/>
      <w:numFmt w:val="bullet"/>
      <w:lvlText w:val=""/>
      <w:lvlJc w:val="right"/>
      <w:pPr>
        <w:tabs>
          <w:tab w:val="num" w:pos="785"/>
        </w:tabs>
        <w:ind w:left="785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51924"/>
    <w:multiLevelType w:val="hybridMultilevel"/>
    <w:tmpl w:val="58DEBF7A"/>
    <w:lvl w:ilvl="0" w:tplc="040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3C"/>
    <w:rsid w:val="001253D6"/>
    <w:rsid w:val="0013721F"/>
    <w:rsid w:val="00185CE6"/>
    <w:rsid w:val="001F479C"/>
    <w:rsid w:val="00200325"/>
    <w:rsid w:val="00332838"/>
    <w:rsid w:val="00335035"/>
    <w:rsid w:val="00364E8D"/>
    <w:rsid w:val="00391016"/>
    <w:rsid w:val="003E5CAE"/>
    <w:rsid w:val="00404D0C"/>
    <w:rsid w:val="00460FFC"/>
    <w:rsid w:val="00465385"/>
    <w:rsid w:val="00486F24"/>
    <w:rsid w:val="004A563B"/>
    <w:rsid w:val="004C3BC4"/>
    <w:rsid w:val="004D3813"/>
    <w:rsid w:val="00524F3B"/>
    <w:rsid w:val="00526E48"/>
    <w:rsid w:val="00530D1E"/>
    <w:rsid w:val="00542383"/>
    <w:rsid w:val="005704AD"/>
    <w:rsid w:val="005E4B27"/>
    <w:rsid w:val="006017E1"/>
    <w:rsid w:val="00632322"/>
    <w:rsid w:val="00640B37"/>
    <w:rsid w:val="00641445"/>
    <w:rsid w:val="00646D1C"/>
    <w:rsid w:val="006B238E"/>
    <w:rsid w:val="007675A6"/>
    <w:rsid w:val="00796BEA"/>
    <w:rsid w:val="007A2F5B"/>
    <w:rsid w:val="007D0683"/>
    <w:rsid w:val="00823B7B"/>
    <w:rsid w:val="00862CBC"/>
    <w:rsid w:val="0087217B"/>
    <w:rsid w:val="008C50C6"/>
    <w:rsid w:val="008C5D84"/>
    <w:rsid w:val="00905BDF"/>
    <w:rsid w:val="009714D1"/>
    <w:rsid w:val="009745ED"/>
    <w:rsid w:val="0099658B"/>
    <w:rsid w:val="009A2A3C"/>
    <w:rsid w:val="009A548F"/>
    <w:rsid w:val="009D2FB9"/>
    <w:rsid w:val="009D6D91"/>
    <w:rsid w:val="00A82BE5"/>
    <w:rsid w:val="00AA1360"/>
    <w:rsid w:val="00AA6773"/>
    <w:rsid w:val="00AF7F51"/>
    <w:rsid w:val="00C04366"/>
    <w:rsid w:val="00C41127"/>
    <w:rsid w:val="00C728A7"/>
    <w:rsid w:val="00C9236E"/>
    <w:rsid w:val="00C9543F"/>
    <w:rsid w:val="00CC2DE1"/>
    <w:rsid w:val="00E034D4"/>
    <w:rsid w:val="00E33D6B"/>
    <w:rsid w:val="00E64E48"/>
    <w:rsid w:val="00EC376F"/>
    <w:rsid w:val="00ED2ED9"/>
    <w:rsid w:val="00F81BF2"/>
    <w:rsid w:val="00FA00D2"/>
    <w:rsid w:val="00FA595D"/>
    <w:rsid w:val="00FA5BA6"/>
    <w:rsid w:val="00FB173F"/>
    <w:rsid w:val="00FD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8EE77A-ACB1-4DA8-8BBE-F49F785A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9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86F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E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E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E8D"/>
  </w:style>
  <w:style w:type="paragraph" w:styleId="Footer">
    <w:name w:val="footer"/>
    <w:basedOn w:val="Normal"/>
    <w:link w:val="FooterChar"/>
    <w:uiPriority w:val="99"/>
    <w:unhideWhenUsed/>
    <w:rsid w:val="00364E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E8D"/>
  </w:style>
  <w:style w:type="table" w:styleId="TableGrid">
    <w:name w:val="Table Grid"/>
    <w:basedOn w:val="TableNormal"/>
    <w:rsid w:val="00526E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68928-2100-4600-9495-B77C5786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527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Raviv Meshulam - C.V</dc:title>
  <dc:subject/>
  <dc:creator>Raviv Meshulam</dc:creator>
  <cp:keywords/>
  <dc:description/>
  <cp:lastModifiedBy>USER</cp:lastModifiedBy>
  <cp:revision>51</cp:revision>
  <dcterms:created xsi:type="dcterms:W3CDTF">2024-02-18T22:25:00Z</dcterms:created>
  <dcterms:modified xsi:type="dcterms:W3CDTF">2024-02-19T00:53:00Z</dcterms:modified>
</cp:coreProperties>
</file>